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797C" w14:textId="375EEDED" w:rsidR="00A9204E" w:rsidRDefault="00AD6AA6" w:rsidP="007B6E95">
      <w:pPr>
        <w:pStyle w:val="Ttulo3"/>
        <w:spacing w:before="0"/>
        <w:jc w:val="center"/>
        <w:rPr>
          <w:rFonts w:ascii="Arial" w:hAnsi="Arial" w:cs="Arial"/>
          <w:b/>
          <w:bCs/>
          <w:color w:val="538135" w:themeColor="accent6" w:themeShade="BF"/>
          <w:sz w:val="56"/>
          <w:szCs w:val="56"/>
          <w:lang w:val="pt-BR"/>
        </w:rPr>
      </w:pPr>
      <w:r w:rsidRPr="00AD6AA6">
        <w:rPr>
          <w:rFonts w:ascii="Arial" w:hAnsi="Arial" w:cs="Arial"/>
          <w:b/>
          <w:bCs/>
          <w:color w:val="538135" w:themeColor="accent6" w:themeShade="BF"/>
          <w:sz w:val="56"/>
          <w:szCs w:val="56"/>
          <w:lang w:val="pt-BR"/>
        </w:rPr>
        <w:t>Treasure hunt</w:t>
      </w:r>
    </w:p>
    <w:p w14:paraId="4FDA7D01" w14:textId="77777777" w:rsidR="00C10403" w:rsidRPr="00C10403" w:rsidRDefault="00C10403" w:rsidP="00C10403">
      <w:pPr>
        <w:pBdr>
          <w:bottom w:val="single" w:sz="4" w:space="1" w:color="auto"/>
        </w:pBdr>
        <w:rPr>
          <w:lang w:val="pt-BR"/>
        </w:rPr>
      </w:pPr>
    </w:p>
    <w:p w14:paraId="4E7B5950" w14:textId="77777777" w:rsidR="002D1366" w:rsidRPr="002D1366" w:rsidRDefault="002D1366" w:rsidP="002D1366">
      <w:pPr>
        <w:rPr>
          <w:lang w:val="pt-BR"/>
        </w:rPr>
      </w:pPr>
    </w:p>
    <w:p w14:paraId="68AAF71C" w14:textId="360F59B0" w:rsidR="00AD6AA6" w:rsidRDefault="00AD6AA6" w:rsidP="007B6E95">
      <w:pPr>
        <w:rPr>
          <w:rFonts w:ascii="Arial" w:hAnsi="Arial" w:cs="Arial"/>
          <w:b/>
          <w:bCs/>
          <w:lang w:val="pt-BR"/>
        </w:rPr>
      </w:pPr>
      <w:r w:rsidRPr="007B6E95">
        <w:rPr>
          <w:rFonts w:ascii="Arial" w:hAnsi="Arial" w:cs="Arial"/>
          <w:b/>
          <w:bCs/>
          <w:lang w:val="pt-BR"/>
        </w:rPr>
        <w:t>Concept Doc</w:t>
      </w:r>
      <w:r w:rsidR="00E96B82">
        <w:rPr>
          <w:rFonts w:ascii="Arial" w:hAnsi="Arial" w:cs="Arial"/>
          <w:b/>
          <w:bCs/>
          <w:lang w:val="pt-BR"/>
        </w:rPr>
        <w:t xml:space="preserve"> – 1.0</w:t>
      </w:r>
    </w:p>
    <w:p w14:paraId="136EE0A0" w14:textId="2313DF2C" w:rsidR="007B6E95" w:rsidRDefault="007B6E95" w:rsidP="007B6E95">
      <w:pPr>
        <w:rPr>
          <w:rFonts w:ascii="Arial" w:hAnsi="Arial" w:cs="Arial"/>
          <w:lang w:val="pt-BR"/>
        </w:rPr>
      </w:pPr>
      <w:r>
        <w:rPr>
          <w:rFonts w:ascii="Arial" w:hAnsi="Arial" w:cs="Arial"/>
          <w:lang w:val="pt-BR"/>
        </w:rPr>
        <w:t xml:space="preserve">Gustavo R. Viana </w:t>
      </w:r>
      <w:r w:rsidR="00A66355">
        <w:rPr>
          <w:rFonts w:ascii="Arial" w:hAnsi="Arial" w:cs="Arial"/>
          <w:lang w:val="pt-BR"/>
        </w:rPr>
        <w:t xml:space="preserve">- </w:t>
      </w:r>
      <w:r w:rsidR="007A48A7">
        <w:rPr>
          <w:rFonts w:ascii="Arial" w:hAnsi="Arial" w:cs="Arial"/>
          <w:lang w:val="pt-BR"/>
        </w:rPr>
        <w:t>gustavoroviana@gmail.com</w:t>
      </w:r>
    </w:p>
    <w:p w14:paraId="55AE800C" w14:textId="50202C3D" w:rsidR="007B6E95" w:rsidRDefault="007B6E95" w:rsidP="007B6E95">
      <w:pPr>
        <w:rPr>
          <w:rFonts w:ascii="Arial" w:hAnsi="Arial" w:cs="Arial"/>
          <w:lang w:val="pt-BR"/>
        </w:rPr>
      </w:pPr>
      <w:r>
        <w:rPr>
          <w:rFonts w:ascii="Arial" w:hAnsi="Arial" w:cs="Arial"/>
          <w:lang w:val="pt-BR"/>
        </w:rPr>
        <w:t>Mateus</w:t>
      </w:r>
      <w:r w:rsidR="00A66355">
        <w:rPr>
          <w:rFonts w:ascii="Arial" w:hAnsi="Arial" w:cs="Arial"/>
          <w:lang w:val="pt-BR"/>
        </w:rPr>
        <w:t xml:space="preserve"> Gonçalves </w:t>
      </w:r>
      <w:r>
        <w:rPr>
          <w:rFonts w:ascii="Arial" w:hAnsi="Arial" w:cs="Arial"/>
          <w:lang w:val="pt-BR"/>
        </w:rPr>
        <w:t>-</w:t>
      </w:r>
      <w:r w:rsidR="00F7427A">
        <w:rPr>
          <w:rFonts w:ascii="Arial" w:hAnsi="Arial" w:cs="Arial"/>
          <w:lang w:val="pt-BR"/>
        </w:rPr>
        <w:t xml:space="preserve"> </w:t>
      </w:r>
      <w:r w:rsidR="00F7427A" w:rsidRPr="00F7427A">
        <w:rPr>
          <w:rFonts w:ascii="Arial" w:hAnsi="Arial" w:cs="Arial"/>
          <w:lang w:val="pt-BR"/>
        </w:rPr>
        <w:t>mateusgoncalves990@gmail.com</w:t>
      </w:r>
    </w:p>
    <w:p w14:paraId="7FFBC47E" w14:textId="7D0B459B" w:rsidR="007B6E95" w:rsidRDefault="007B6E95" w:rsidP="007B6E95">
      <w:pPr>
        <w:rPr>
          <w:rFonts w:ascii="Arial" w:hAnsi="Arial" w:cs="Arial"/>
          <w:lang w:val="pt-BR"/>
        </w:rPr>
      </w:pPr>
      <w:r>
        <w:rPr>
          <w:rFonts w:ascii="Arial" w:hAnsi="Arial" w:cs="Arial"/>
          <w:lang w:val="pt-BR"/>
        </w:rPr>
        <w:t>Murillo Faleiro</w:t>
      </w:r>
      <w:r w:rsidR="00A66355">
        <w:rPr>
          <w:rFonts w:ascii="Arial" w:hAnsi="Arial" w:cs="Arial"/>
          <w:lang w:val="pt-BR"/>
        </w:rPr>
        <w:t xml:space="preserve"> </w:t>
      </w:r>
      <w:r w:rsidR="007A48A7">
        <w:rPr>
          <w:rFonts w:ascii="Arial" w:hAnsi="Arial" w:cs="Arial"/>
          <w:lang w:val="pt-BR"/>
        </w:rPr>
        <w:t>-</w:t>
      </w:r>
      <w:r w:rsidR="00F7427A">
        <w:rPr>
          <w:rFonts w:ascii="Arial" w:hAnsi="Arial" w:cs="Arial"/>
          <w:lang w:val="pt-BR"/>
        </w:rPr>
        <w:t xml:space="preserve"> </w:t>
      </w:r>
      <w:r w:rsidR="00F7427A" w:rsidRPr="00F7427A">
        <w:rPr>
          <w:rFonts w:ascii="Arial" w:hAnsi="Arial" w:cs="Arial"/>
          <w:lang w:val="pt-BR"/>
        </w:rPr>
        <w:t>murillofaleirocg22@gmail.com</w:t>
      </w:r>
    </w:p>
    <w:p w14:paraId="5B2E2D75" w14:textId="05DCE941" w:rsidR="007A48A7" w:rsidRDefault="007A48A7" w:rsidP="007B6E95">
      <w:pPr>
        <w:rPr>
          <w:rFonts w:ascii="Arial" w:hAnsi="Arial" w:cs="Arial"/>
          <w:lang w:val="pt-BR"/>
        </w:rPr>
      </w:pPr>
      <w:r>
        <w:rPr>
          <w:rFonts w:ascii="Arial" w:hAnsi="Arial" w:cs="Arial"/>
          <w:lang w:val="pt-BR"/>
        </w:rPr>
        <w:t>Camilly</w:t>
      </w:r>
      <w:r w:rsidR="00A66355">
        <w:rPr>
          <w:rFonts w:ascii="Arial" w:hAnsi="Arial" w:cs="Arial"/>
          <w:lang w:val="pt-BR"/>
        </w:rPr>
        <w:t xml:space="preserve"> Oliveira </w:t>
      </w:r>
      <w:r>
        <w:rPr>
          <w:rFonts w:ascii="Arial" w:hAnsi="Arial" w:cs="Arial"/>
          <w:lang w:val="pt-BR"/>
        </w:rPr>
        <w:t>-</w:t>
      </w:r>
      <w:r w:rsidR="00F7427A">
        <w:rPr>
          <w:rFonts w:ascii="Arial" w:hAnsi="Arial" w:cs="Arial"/>
          <w:lang w:val="pt-BR"/>
        </w:rPr>
        <w:t xml:space="preserve"> </w:t>
      </w:r>
      <w:r w:rsidR="00F7427A" w:rsidRPr="00F7427A">
        <w:rPr>
          <w:rFonts w:ascii="Arial" w:hAnsi="Arial" w:cs="Arial"/>
          <w:lang w:val="pt-BR"/>
        </w:rPr>
        <w:t>camilly.oliveiracg22@gmail.com</w:t>
      </w:r>
    </w:p>
    <w:p w14:paraId="3143C5D5" w14:textId="07C21360" w:rsidR="007A48A7" w:rsidRDefault="007A48A7" w:rsidP="007B6E95">
      <w:pPr>
        <w:rPr>
          <w:rFonts w:ascii="Arial" w:hAnsi="Arial" w:cs="Arial"/>
          <w:lang w:val="pt-BR"/>
        </w:rPr>
      </w:pPr>
      <w:r>
        <w:rPr>
          <w:rFonts w:ascii="Arial" w:hAnsi="Arial" w:cs="Arial"/>
          <w:lang w:val="pt-BR"/>
        </w:rPr>
        <w:t>Eduardo Lucena</w:t>
      </w:r>
      <w:r w:rsidR="000568DC">
        <w:rPr>
          <w:rFonts w:ascii="Arial" w:hAnsi="Arial" w:cs="Arial"/>
          <w:lang w:val="pt-BR"/>
        </w:rPr>
        <w:t xml:space="preserve"> </w:t>
      </w:r>
      <w:r>
        <w:rPr>
          <w:rFonts w:ascii="Arial" w:hAnsi="Arial" w:cs="Arial"/>
          <w:lang w:val="pt-BR"/>
        </w:rPr>
        <w:t>-</w:t>
      </w:r>
      <w:r w:rsidR="000568DC">
        <w:rPr>
          <w:rFonts w:ascii="Arial" w:hAnsi="Arial" w:cs="Arial"/>
          <w:lang w:val="pt-BR"/>
        </w:rPr>
        <w:t xml:space="preserve"> </w:t>
      </w:r>
      <w:r w:rsidR="000568DC" w:rsidRPr="000568DC">
        <w:rPr>
          <w:rFonts w:ascii="Arial" w:hAnsi="Arial" w:cs="Arial"/>
          <w:lang w:val="pt-BR"/>
        </w:rPr>
        <w:t>eduardolucena02@gmail.com</w:t>
      </w:r>
    </w:p>
    <w:p w14:paraId="2B975194" w14:textId="6721773A" w:rsidR="007A48A7" w:rsidRDefault="007A48A7" w:rsidP="007B6E95">
      <w:pPr>
        <w:rPr>
          <w:rFonts w:ascii="Arial" w:hAnsi="Arial" w:cs="Arial"/>
          <w:lang w:val="pt-BR"/>
        </w:rPr>
      </w:pPr>
    </w:p>
    <w:p w14:paraId="3B9CA568" w14:textId="0A115816" w:rsidR="007A48A7" w:rsidRDefault="007A48A7" w:rsidP="007B6E95">
      <w:pPr>
        <w:rPr>
          <w:rFonts w:ascii="Arial" w:hAnsi="Arial" w:cs="Arial"/>
          <w:lang w:val="pt-BR"/>
        </w:rPr>
      </w:pPr>
      <w:r>
        <w:rPr>
          <w:rFonts w:ascii="Arial" w:hAnsi="Arial" w:cs="Arial"/>
          <w:b/>
          <w:bCs/>
          <w:lang w:val="pt-BR"/>
        </w:rPr>
        <w:t>Estado:</w:t>
      </w:r>
      <w:r>
        <w:rPr>
          <w:rFonts w:ascii="Arial" w:hAnsi="Arial" w:cs="Arial"/>
          <w:lang w:val="pt-BR"/>
        </w:rPr>
        <w:t xml:space="preserve"> em desenvolvimento – 2022.</w:t>
      </w:r>
    </w:p>
    <w:p w14:paraId="3B2C0C29" w14:textId="54AF3E68" w:rsidR="007A48A7" w:rsidRDefault="007A48A7" w:rsidP="007B6E95">
      <w:pPr>
        <w:rPr>
          <w:rFonts w:ascii="Arial" w:hAnsi="Arial" w:cs="Arial"/>
          <w:b/>
          <w:bCs/>
          <w:sz w:val="24"/>
          <w:szCs w:val="24"/>
          <w:lang w:val="pt-BR"/>
        </w:rPr>
      </w:pPr>
    </w:p>
    <w:p w14:paraId="61F9F9BD" w14:textId="566D0136" w:rsidR="007A48A7" w:rsidRDefault="007A48A7" w:rsidP="007B6E95">
      <w:pPr>
        <w:rPr>
          <w:rFonts w:ascii="Arial" w:hAnsi="Arial" w:cs="Arial"/>
          <w:b/>
          <w:bCs/>
          <w:sz w:val="28"/>
          <w:szCs w:val="28"/>
          <w:lang w:val="pt-BR"/>
        </w:rPr>
      </w:pPr>
      <w:r w:rsidRPr="00C10403">
        <w:rPr>
          <w:rFonts w:ascii="Arial" w:hAnsi="Arial" w:cs="Arial"/>
          <w:b/>
          <w:bCs/>
          <w:sz w:val="28"/>
          <w:szCs w:val="28"/>
          <w:lang w:val="pt-BR"/>
        </w:rPr>
        <w:t>Introduç</w:t>
      </w:r>
      <w:r w:rsidR="00C10403" w:rsidRPr="00C10403">
        <w:rPr>
          <w:rFonts w:ascii="Arial" w:hAnsi="Arial" w:cs="Arial"/>
          <w:b/>
          <w:bCs/>
          <w:sz w:val="28"/>
          <w:szCs w:val="28"/>
          <w:lang w:val="pt-BR"/>
        </w:rPr>
        <w:t>ão</w:t>
      </w:r>
    </w:p>
    <w:p w14:paraId="6D57F0E5" w14:textId="2D7D5870" w:rsidR="005F03E8" w:rsidRDefault="00C10403" w:rsidP="007B6E95">
      <w:pPr>
        <w:rPr>
          <w:rFonts w:ascii="Arial" w:hAnsi="Arial" w:cs="Arial"/>
          <w:lang w:val="pt-BR"/>
        </w:rPr>
      </w:pPr>
      <w:r>
        <w:rPr>
          <w:rFonts w:ascii="Arial" w:hAnsi="Arial" w:cs="Arial"/>
          <w:lang w:val="pt-BR"/>
        </w:rPr>
        <w:t xml:space="preserve">Treasure hunt </w:t>
      </w:r>
      <w:r w:rsidR="005F03E8">
        <w:rPr>
          <w:rFonts w:ascii="Arial" w:hAnsi="Arial" w:cs="Arial"/>
          <w:lang w:val="pt-BR"/>
        </w:rPr>
        <w:t xml:space="preserve">é um jogo plataforma de ficção medieval que conta a história de um jovem que se vê </w:t>
      </w:r>
      <w:r w:rsidR="009070D0">
        <w:rPr>
          <w:rFonts w:ascii="Arial" w:hAnsi="Arial" w:cs="Arial"/>
          <w:lang w:val="pt-BR"/>
        </w:rPr>
        <w:t>encurralado após receber a notícia de que um artefato muito importante para sua aldeia havia sido roubado. Reluta</w:t>
      </w:r>
      <w:r w:rsidR="001A739B">
        <w:rPr>
          <w:rFonts w:ascii="Arial" w:hAnsi="Arial" w:cs="Arial"/>
          <w:lang w:val="pt-BR"/>
        </w:rPr>
        <w:t>n</w:t>
      </w:r>
      <w:r w:rsidR="009070D0">
        <w:rPr>
          <w:rFonts w:ascii="Arial" w:hAnsi="Arial" w:cs="Arial"/>
          <w:lang w:val="pt-BR"/>
        </w:rPr>
        <w:t>te porém afim de provar sua coragem, o jovem aceita missão de recuperar o que lhes foi</w:t>
      </w:r>
      <w:r w:rsidR="00DC147D">
        <w:rPr>
          <w:rFonts w:ascii="Arial" w:hAnsi="Arial" w:cs="Arial"/>
          <w:lang w:val="pt-BR"/>
        </w:rPr>
        <w:t xml:space="preserve"> roubado.</w:t>
      </w:r>
    </w:p>
    <w:p w14:paraId="26A3B55A" w14:textId="451AE0EC" w:rsidR="00DC147D" w:rsidRDefault="00DC147D" w:rsidP="007B6E95">
      <w:pPr>
        <w:rPr>
          <w:rFonts w:ascii="Arial" w:hAnsi="Arial" w:cs="Arial"/>
          <w:lang w:val="pt-BR"/>
        </w:rPr>
      </w:pPr>
    </w:p>
    <w:p w14:paraId="33338E49" w14:textId="1CC3D8AF" w:rsidR="00FE5489" w:rsidRDefault="00FE5489" w:rsidP="007B6E95">
      <w:pPr>
        <w:rPr>
          <w:rFonts w:ascii="Arial" w:hAnsi="Arial" w:cs="Arial"/>
          <w:lang w:val="pt-BR"/>
        </w:rPr>
      </w:pPr>
      <w:r>
        <w:rPr>
          <w:rFonts w:ascii="Arial" w:hAnsi="Arial" w:cs="Arial"/>
          <w:lang w:val="pt-BR"/>
        </w:rPr>
        <w:t>O jogo</w:t>
      </w:r>
      <w:r w:rsidR="00E96B82">
        <w:rPr>
          <w:rFonts w:ascii="Arial" w:hAnsi="Arial" w:cs="Arial"/>
          <w:lang w:val="pt-BR"/>
        </w:rPr>
        <w:t xml:space="preserve"> foi desenvolvido no motor Godot e</w:t>
      </w:r>
      <w:r>
        <w:rPr>
          <w:rFonts w:ascii="Arial" w:hAnsi="Arial" w:cs="Arial"/>
          <w:lang w:val="pt-BR"/>
        </w:rPr>
        <w:t xml:space="preserve"> tem uma atmosfera leve e empolgante, que se da por conta das cores, da música e de seu estilo de arte em pixels</w:t>
      </w:r>
      <w:r w:rsidR="00C1079A">
        <w:rPr>
          <w:rFonts w:ascii="Arial" w:hAnsi="Arial" w:cs="Arial"/>
          <w:lang w:val="pt-BR"/>
        </w:rPr>
        <w:t>. Você pode escolher se quer ser um guerreiro e derrotar os inimigos com sua espada, ou optar por ser um arqueiro e derrotar seus inimigos a distância. Os personagens tem outros elementos que os diferem, como os pontos de vida e a velocidade de</w:t>
      </w:r>
      <w:r w:rsidR="00141FFA">
        <w:rPr>
          <w:rFonts w:ascii="Arial" w:hAnsi="Arial" w:cs="Arial"/>
          <w:lang w:val="pt-BR"/>
        </w:rPr>
        <w:t xml:space="preserve"> movimento</w:t>
      </w:r>
      <w:r w:rsidR="00E96B82">
        <w:rPr>
          <w:rFonts w:ascii="Arial" w:hAnsi="Arial" w:cs="Arial"/>
          <w:lang w:val="pt-BR"/>
        </w:rPr>
        <w:t xml:space="preserve"> além de suas diferenças estéticas</w:t>
      </w:r>
      <w:r w:rsidR="00DD412C">
        <w:rPr>
          <w:rFonts w:ascii="Arial" w:hAnsi="Arial" w:cs="Arial"/>
          <w:lang w:val="pt-BR"/>
        </w:rPr>
        <w:t>.</w:t>
      </w:r>
    </w:p>
    <w:p w14:paraId="205C72B0" w14:textId="15A89DDC" w:rsidR="00DD412C" w:rsidRDefault="00DD412C" w:rsidP="007B6E95">
      <w:pPr>
        <w:rPr>
          <w:rFonts w:ascii="Arial" w:hAnsi="Arial" w:cs="Arial"/>
          <w:lang w:val="pt-BR"/>
        </w:rPr>
      </w:pPr>
    </w:p>
    <w:p w14:paraId="00BCC530" w14:textId="77777777" w:rsidR="00DD412C" w:rsidRPr="00141FFA" w:rsidRDefault="00DD412C" w:rsidP="007B6E95">
      <w:pPr>
        <w:rPr>
          <w:rFonts w:ascii="Arial" w:hAnsi="Arial" w:cs="Arial"/>
          <w:lang w:val="pt-BR"/>
        </w:rPr>
      </w:pPr>
    </w:p>
    <w:p w14:paraId="19A69FB2" w14:textId="46ADB8B5" w:rsidR="00DC147D" w:rsidRDefault="00DD412C" w:rsidP="007B6E95">
      <w:pPr>
        <w:rPr>
          <w:rFonts w:ascii="Arial" w:hAnsi="Arial" w:cs="Arial"/>
          <w:b/>
          <w:bCs/>
          <w:sz w:val="28"/>
          <w:szCs w:val="28"/>
          <w:lang w:val="pt-BR"/>
        </w:rPr>
      </w:pPr>
      <w:r>
        <w:rPr>
          <w:rFonts w:ascii="Arial" w:hAnsi="Arial" w:cs="Arial"/>
          <w:b/>
          <w:bCs/>
          <w:sz w:val="28"/>
          <w:szCs w:val="28"/>
          <w:lang w:val="pt-BR"/>
        </w:rPr>
        <w:t>Background</w:t>
      </w:r>
    </w:p>
    <w:p w14:paraId="10C64441" w14:textId="256B6862" w:rsidR="003015FD" w:rsidRDefault="00DD412C" w:rsidP="007B6E95">
      <w:pPr>
        <w:rPr>
          <w:rFonts w:ascii="Arial" w:hAnsi="Arial" w:cs="Arial"/>
          <w:lang w:val="pt-BR"/>
        </w:rPr>
      </w:pPr>
      <w:r>
        <w:rPr>
          <w:rFonts w:ascii="Arial" w:hAnsi="Arial" w:cs="Arial"/>
          <w:lang w:val="pt-BR"/>
        </w:rPr>
        <w:t xml:space="preserve">Certo dia minha turma do curso de criação de jogos recebe a notícia de que devemos fazer um </w:t>
      </w:r>
      <w:r w:rsidR="003015FD">
        <w:rPr>
          <w:rFonts w:ascii="Arial" w:hAnsi="Arial" w:cs="Arial"/>
          <w:lang w:val="pt-BR"/>
        </w:rPr>
        <w:t>projeto 2D com tema aberto em grupos de até cinco pessoas. Com um prazo curto e sem nunca termos feito algo em grupo, pensamos que não podia ser algo muito complexo mas ao mesmo tempo queríamos fazer algo legal ao nosso gosto, algo que nós gostaríamos de jogar.</w:t>
      </w:r>
    </w:p>
    <w:p w14:paraId="249048AD" w14:textId="4E40DCDA" w:rsidR="003015FD" w:rsidRDefault="003015FD" w:rsidP="007B6E95">
      <w:pPr>
        <w:rPr>
          <w:rFonts w:ascii="Arial" w:hAnsi="Arial" w:cs="Arial"/>
          <w:lang w:val="pt-BR"/>
        </w:rPr>
      </w:pPr>
    </w:p>
    <w:p w14:paraId="29658664" w14:textId="0E717EF9" w:rsidR="003015FD" w:rsidRPr="00DD412C" w:rsidRDefault="003015FD" w:rsidP="007B6E95">
      <w:pPr>
        <w:rPr>
          <w:rFonts w:ascii="Arial" w:hAnsi="Arial" w:cs="Arial"/>
          <w:lang w:val="pt-BR"/>
        </w:rPr>
      </w:pPr>
      <w:r>
        <w:rPr>
          <w:rFonts w:ascii="Arial" w:hAnsi="Arial" w:cs="Arial"/>
          <w:lang w:val="pt-BR"/>
        </w:rPr>
        <w:t>N</w:t>
      </w:r>
      <w:r w:rsidR="00090E39">
        <w:rPr>
          <w:rFonts w:ascii="Arial" w:hAnsi="Arial" w:cs="Arial"/>
          <w:lang w:val="pt-BR"/>
        </w:rPr>
        <w:t xml:space="preserve">ão pensamos exatamente em um jogo para </w:t>
      </w:r>
      <w:r w:rsidR="009900AC">
        <w:rPr>
          <w:rFonts w:ascii="Arial" w:hAnsi="Arial" w:cs="Arial"/>
          <w:lang w:val="pt-BR"/>
        </w:rPr>
        <w:t xml:space="preserve">usar de exemplo </w:t>
      </w:r>
      <w:r w:rsidR="00090E39">
        <w:rPr>
          <w:rFonts w:ascii="Arial" w:hAnsi="Arial" w:cs="Arial"/>
          <w:lang w:val="pt-BR"/>
        </w:rPr>
        <w:t xml:space="preserve">mas acredito que nossa </w:t>
      </w:r>
    </w:p>
    <w:p w14:paraId="57B804C7" w14:textId="1D340003" w:rsidR="007112E5" w:rsidRDefault="00090E39" w:rsidP="007B6E95">
      <w:pPr>
        <w:rPr>
          <w:rFonts w:ascii="Arial" w:hAnsi="Arial" w:cs="Arial"/>
          <w:lang w:val="pt-BR"/>
        </w:rPr>
      </w:pPr>
      <w:r>
        <w:rPr>
          <w:rFonts w:ascii="Arial" w:hAnsi="Arial" w:cs="Arial"/>
          <w:lang w:val="pt-BR"/>
        </w:rPr>
        <w:t>Vontade de criar um jogo como esse veio de uma mistura de Super Mario World com a nossa paixão por RPGs de ação.</w:t>
      </w:r>
    </w:p>
    <w:p w14:paraId="6EF1461C" w14:textId="391B83E7" w:rsidR="00F50C89" w:rsidRDefault="00F50C89" w:rsidP="007B6E95">
      <w:pPr>
        <w:rPr>
          <w:rFonts w:ascii="Arial" w:hAnsi="Arial" w:cs="Arial"/>
          <w:lang w:val="pt-BR"/>
        </w:rPr>
      </w:pPr>
    </w:p>
    <w:p w14:paraId="6FA005C3" w14:textId="690A09AA" w:rsidR="00F50C89" w:rsidRDefault="00F50C89" w:rsidP="007B6E95">
      <w:pPr>
        <w:rPr>
          <w:rFonts w:ascii="Arial" w:hAnsi="Arial" w:cs="Arial"/>
          <w:lang w:val="pt-BR"/>
        </w:rPr>
      </w:pPr>
    </w:p>
    <w:p w14:paraId="4121BA77" w14:textId="45FB3CCC" w:rsidR="00F50C89" w:rsidRDefault="00F50C89" w:rsidP="007B6E95">
      <w:pPr>
        <w:rPr>
          <w:rFonts w:ascii="Arial" w:hAnsi="Arial" w:cs="Arial"/>
          <w:lang w:val="pt-BR"/>
        </w:rPr>
      </w:pPr>
    </w:p>
    <w:p w14:paraId="4725A7BD" w14:textId="77777777" w:rsidR="0068091C" w:rsidRDefault="0068091C" w:rsidP="0068091C">
      <w:pPr>
        <w:rPr>
          <w:rFonts w:ascii="Arial" w:hAnsi="Arial" w:cs="Arial"/>
          <w:b/>
          <w:bCs/>
          <w:sz w:val="28"/>
          <w:szCs w:val="28"/>
          <w:lang w:val="pt-BR"/>
        </w:rPr>
      </w:pPr>
      <w:r>
        <w:rPr>
          <w:rFonts w:ascii="Arial" w:hAnsi="Arial" w:cs="Arial"/>
          <w:b/>
          <w:bCs/>
          <w:sz w:val="28"/>
          <w:szCs w:val="28"/>
          <w:lang w:val="pt-BR"/>
        </w:rPr>
        <w:t>Características principais</w:t>
      </w:r>
    </w:p>
    <w:p w14:paraId="0AA0CC43" w14:textId="1A21CB12" w:rsidR="0068091C" w:rsidRDefault="0068091C" w:rsidP="0068091C">
      <w:pPr>
        <w:rPr>
          <w:rFonts w:ascii="Arial" w:hAnsi="Arial" w:cs="Arial"/>
          <w:lang w:val="pt-BR"/>
        </w:rPr>
      </w:pPr>
      <w:r>
        <w:rPr>
          <w:rFonts w:ascii="Arial" w:hAnsi="Arial" w:cs="Arial"/>
          <w:b/>
          <w:bCs/>
          <w:sz w:val="28"/>
          <w:szCs w:val="28"/>
          <w:lang w:val="pt-BR"/>
        </w:rPr>
        <w:tab/>
      </w:r>
      <w:r>
        <w:rPr>
          <w:rFonts w:ascii="Arial" w:hAnsi="Arial" w:cs="Arial"/>
          <w:lang w:val="pt-BR"/>
        </w:rPr>
        <w:t>Plataforma 2D</w:t>
      </w:r>
    </w:p>
    <w:p w14:paraId="55C8EE92" w14:textId="77777777" w:rsidR="0068091C" w:rsidRDefault="0068091C" w:rsidP="0068091C">
      <w:pPr>
        <w:rPr>
          <w:rFonts w:ascii="Arial" w:hAnsi="Arial" w:cs="Arial"/>
          <w:lang w:val="pt-BR"/>
        </w:rPr>
      </w:pPr>
      <w:r>
        <w:rPr>
          <w:rFonts w:ascii="Arial" w:hAnsi="Arial" w:cs="Arial"/>
          <w:lang w:val="pt-BR"/>
        </w:rPr>
        <w:tab/>
        <w:t>Ação</w:t>
      </w:r>
    </w:p>
    <w:p w14:paraId="187534C7" w14:textId="637672AF" w:rsidR="0068091C" w:rsidRDefault="0068091C" w:rsidP="0068091C">
      <w:pPr>
        <w:rPr>
          <w:rFonts w:ascii="Arial" w:hAnsi="Arial" w:cs="Arial"/>
          <w:lang w:val="pt-BR"/>
        </w:rPr>
      </w:pPr>
      <w:r>
        <w:rPr>
          <w:rFonts w:ascii="Arial" w:hAnsi="Arial" w:cs="Arial"/>
          <w:lang w:val="pt-BR"/>
        </w:rPr>
        <w:tab/>
        <w:t>Estilo pixel art</w:t>
      </w:r>
    </w:p>
    <w:p w14:paraId="521A8CD9" w14:textId="41B7D734" w:rsidR="0068091C" w:rsidRPr="007E6998" w:rsidRDefault="0068091C" w:rsidP="0068091C">
      <w:pPr>
        <w:rPr>
          <w:rFonts w:ascii="Arial" w:hAnsi="Arial" w:cs="Arial"/>
          <w:lang w:val="pt-BR"/>
        </w:rPr>
      </w:pPr>
      <w:r>
        <w:rPr>
          <w:rFonts w:ascii="Arial" w:hAnsi="Arial" w:cs="Arial"/>
          <w:lang w:val="pt-BR"/>
        </w:rPr>
        <w:tab/>
        <w:t>Elementos de RPG</w:t>
      </w:r>
    </w:p>
    <w:p w14:paraId="52584895" w14:textId="1D783CEB" w:rsidR="00F50C89" w:rsidRDefault="00F50C89" w:rsidP="007B6E95">
      <w:pPr>
        <w:rPr>
          <w:rFonts w:ascii="Arial" w:hAnsi="Arial" w:cs="Arial"/>
          <w:lang w:val="pt-BR"/>
        </w:rPr>
      </w:pPr>
    </w:p>
    <w:p w14:paraId="14EC2324" w14:textId="77777777" w:rsidR="0068091C" w:rsidRDefault="0068091C" w:rsidP="007B6E95">
      <w:pPr>
        <w:rPr>
          <w:rFonts w:ascii="Arial" w:hAnsi="Arial" w:cs="Arial"/>
          <w:lang w:val="pt-BR"/>
        </w:rPr>
      </w:pPr>
    </w:p>
    <w:p w14:paraId="14D5055D" w14:textId="420CDEEA" w:rsidR="0068091C" w:rsidRDefault="0068091C" w:rsidP="007B6E95">
      <w:pPr>
        <w:rPr>
          <w:rFonts w:ascii="Arial" w:hAnsi="Arial" w:cs="Arial"/>
          <w:b/>
          <w:bCs/>
          <w:sz w:val="28"/>
          <w:szCs w:val="28"/>
          <w:lang w:val="pt-BR"/>
        </w:rPr>
      </w:pPr>
      <w:r>
        <w:rPr>
          <w:rFonts w:ascii="Arial" w:hAnsi="Arial" w:cs="Arial"/>
          <w:b/>
          <w:bCs/>
          <w:sz w:val="28"/>
          <w:szCs w:val="28"/>
          <w:lang w:val="pt-BR"/>
        </w:rPr>
        <w:t>Comandos</w:t>
      </w:r>
    </w:p>
    <w:p w14:paraId="204F3FFB" w14:textId="77777777" w:rsidR="00351B9A" w:rsidRDefault="0068091C" w:rsidP="007B6E95">
      <w:pPr>
        <w:rPr>
          <w:rFonts w:ascii="Arial" w:hAnsi="Arial" w:cs="Arial"/>
          <w:lang w:val="pt-BR"/>
        </w:rPr>
      </w:pPr>
      <w:r>
        <w:rPr>
          <w:rFonts w:ascii="Arial" w:hAnsi="Arial" w:cs="Arial"/>
          <w:lang w:val="pt-BR"/>
        </w:rPr>
        <w:t>“W” utilizado para pular;</w:t>
      </w:r>
    </w:p>
    <w:p w14:paraId="58082989" w14:textId="77777777" w:rsidR="00351B9A" w:rsidRDefault="0068091C" w:rsidP="007B6E95">
      <w:pPr>
        <w:rPr>
          <w:rFonts w:ascii="Arial" w:hAnsi="Arial" w:cs="Arial"/>
          <w:lang w:val="pt-BR"/>
        </w:rPr>
      </w:pPr>
      <w:r>
        <w:rPr>
          <w:rFonts w:ascii="Arial" w:hAnsi="Arial" w:cs="Arial"/>
          <w:lang w:val="pt-BR"/>
        </w:rPr>
        <w:t xml:space="preserve"> “</w:t>
      </w:r>
      <w:r w:rsidR="00351B9A">
        <w:rPr>
          <w:rFonts w:ascii="Arial" w:hAnsi="Arial" w:cs="Arial"/>
          <w:lang w:val="pt-BR"/>
        </w:rPr>
        <w:t>A</w:t>
      </w:r>
      <w:r>
        <w:rPr>
          <w:rFonts w:ascii="Arial" w:hAnsi="Arial" w:cs="Arial"/>
          <w:lang w:val="pt-BR"/>
        </w:rPr>
        <w:t>”</w:t>
      </w:r>
      <w:r w:rsidR="00351B9A">
        <w:rPr>
          <w:rFonts w:ascii="Arial" w:hAnsi="Arial" w:cs="Arial"/>
          <w:lang w:val="pt-BR"/>
        </w:rPr>
        <w:t xml:space="preserve"> andar para a esquerda;</w:t>
      </w:r>
    </w:p>
    <w:p w14:paraId="281AEC0B" w14:textId="77777777" w:rsidR="00351B9A" w:rsidRDefault="00351B9A" w:rsidP="007B6E95">
      <w:pPr>
        <w:rPr>
          <w:rFonts w:ascii="Arial" w:hAnsi="Arial" w:cs="Arial"/>
          <w:lang w:val="pt-BR"/>
        </w:rPr>
      </w:pPr>
      <w:r>
        <w:rPr>
          <w:rFonts w:ascii="Arial" w:hAnsi="Arial" w:cs="Arial"/>
          <w:lang w:val="pt-BR"/>
        </w:rPr>
        <w:t xml:space="preserve"> “D” andar para a direita;</w:t>
      </w:r>
    </w:p>
    <w:p w14:paraId="02D091C0" w14:textId="6885ACF3" w:rsidR="0068091C" w:rsidRDefault="00351B9A" w:rsidP="007B6E95">
      <w:pPr>
        <w:rPr>
          <w:rFonts w:ascii="Arial" w:hAnsi="Arial" w:cs="Arial"/>
          <w:lang w:val="pt-BR"/>
        </w:rPr>
      </w:pPr>
      <w:r>
        <w:rPr>
          <w:rFonts w:ascii="Arial" w:hAnsi="Arial" w:cs="Arial"/>
          <w:lang w:val="pt-BR"/>
        </w:rPr>
        <w:t xml:space="preserve"> “Espaço” para atacar.</w:t>
      </w:r>
    </w:p>
    <w:p w14:paraId="6B48C68F" w14:textId="61F64572" w:rsidR="00EF5B6F" w:rsidRDefault="00EF5B6F" w:rsidP="007B6E95">
      <w:pPr>
        <w:rPr>
          <w:rFonts w:ascii="Arial" w:hAnsi="Arial" w:cs="Arial"/>
          <w:lang w:val="pt-BR"/>
        </w:rPr>
      </w:pPr>
    </w:p>
    <w:p w14:paraId="3FD31D07" w14:textId="4C9CF61D" w:rsidR="00EF5B6F" w:rsidRDefault="00EF5B6F" w:rsidP="007B6E95">
      <w:pPr>
        <w:rPr>
          <w:rFonts w:ascii="Arial" w:hAnsi="Arial" w:cs="Arial"/>
          <w:lang w:val="pt-BR"/>
        </w:rPr>
      </w:pPr>
    </w:p>
    <w:p w14:paraId="3C9A9C10" w14:textId="457B1401" w:rsidR="00EF5B6F" w:rsidRDefault="00EF5B6F" w:rsidP="007B6E95">
      <w:pPr>
        <w:rPr>
          <w:rFonts w:ascii="Arial" w:hAnsi="Arial" w:cs="Arial"/>
          <w:b/>
          <w:bCs/>
          <w:sz w:val="28"/>
          <w:szCs w:val="28"/>
          <w:lang w:val="pt-BR"/>
        </w:rPr>
      </w:pPr>
      <w:r>
        <w:rPr>
          <w:rFonts w:ascii="Arial" w:hAnsi="Arial" w:cs="Arial"/>
          <w:b/>
          <w:bCs/>
          <w:sz w:val="28"/>
          <w:szCs w:val="28"/>
          <w:lang w:val="pt-BR"/>
        </w:rPr>
        <w:lastRenderedPageBreak/>
        <w:t>Gênero/Ambientação</w:t>
      </w:r>
    </w:p>
    <w:p w14:paraId="1DBB4EB2" w14:textId="30E2FB74" w:rsidR="00EF5B6F" w:rsidRPr="003530C1" w:rsidRDefault="003530C1" w:rsidP="007B6E95">
      <w:pPr>
        <w:rPr>
          <w:rFonts w:ascii="Arial" w:hAnsi="Arial" w:cs="Arial"/>
          <w:lang w:val="pt-BR"/>
        </w:rPr>
      </w:pPr>
      <w:r>
        <w:rPr>
          <w:rFonts w:ascii="Arial" w:hAnsi="Arial" w:cs="Arial"/>
          <w:lang w:val="pt-BR"/>
        </w:rPr>
        <w:t>Gênero: Aventura, Ação</w:t>
      </w:r>
    </w:p>
    <w:p w14:paraId="18CD92ED" w14:textId="4077C7B2" w:rsidR="00EF5B6F" w:rsidRDefault="0074063C" w:rsidP="007B6E95">
      <w:pPr>
        <w:rPr>
          <w:rFonts w:ascii="Arial" w:hAnsi="Arial" w:cs="Arial"/>
          <w:lang w:val="pt-BR"/>
        </w:rPr>
      </w:pPr>
      <w:r>
        <w:rPr>
          <w:rFonts w:ascii="Arial" w:hAnsi="Arial" w:cs="Arial"/>
          <w:lang w:val="pt-BR"/>
        </w:rPr>
        <w:t xml:space="preserve">Ambientação: Continente fictício em uma época medieval. </w:t>
      </w:r>
    </w:p>
    <w:p w14:paraId="4E34CDE8" w14:textId="5ACC19BE" w:rsidR="0074063C" w:rsidRDefault="0074063C" w:rsidP="007B6E95">
      <w:pPr>
        <w:rPr>
          <w:rFonts w:ascii="Arial" w:hAnsi="Arial" w:cs="Arial"/>
          <w:lang w:val="pt-BR"/>
        </w:rPr>
      </w:pPr>
    </w:p>
    <w:p w14:paraId="63046D68" w14:textId="3BE61163" w:rsidR="0074063C" w:rsidRDefault="0074063C" w:rsidP="007B6E95">
      <w:pPr>
        <w:rPr>
          <w:rFonts w:ascii="Arial" w:hAnsi="Arial" w:cs="Arial"/>
          <w:lang w:val="pt-BR"/>
        </w:rPr>
      </w:pPr>
    </w:p>
    <w:p w14:paraId="0435DE4E" w14:textId="1B0DDDE5" w:rsidR="0074063C" w:rsidRPr="0074063C" w:rsidRDefault="0074063C" w:rsidP="007B6E95">
      <w:pPr>
        <w:rPr>
          <w:rFonts w:ascii="Arial" w:hAnsi="Arial" w:cs="Arial"/>
          <w:b/>
          <w:bCs/>
          <w:sz w:val="28"/>
          <w:szCs w:val="28"/>
          <w:lang w:val="pt-BR"/>
        </w:rPr>
      </w:pPr>
      <w:r>
        <w:rPr>
          <w:rFonts w:ascii="Arial" w:hAnsi="Arial" w:cs="Arial"/>
          <w:b/>
          <w:bCs/>
          <w:sz w:val="28"/>
          <w:szCs w:val="28"/>
          <w:lang w:val="pt-BR"/>
        </w:rPr>
        <w:t>Plataformas</w:t>
      </w:r>
    </w:p>
    <w:p w14:paraId="1F828D02" w14:textId="49CAD40E" w:rsidR="00185A3E" w:rsidRDefault="003530C1" w:rsidP="007B6E95">
      <w:pPr>
        <w:rPr>
          <w:rFonts w:ascii="Arial" w:hAnsi="Arial" w:cs="Arial"/>
          <w:lang w:val="pt-BR"/>
        </w:rPr>
      </w:pPr>
      <w:r>
        <w:rPr>
          <w:rFonts w:ascii="Arial" w:hAnsi="Arial" w:cs="Arial"/>
          <w:lang w:val="pt-BR"/>
        </w:rPr>
        <w:t xml:space="preserve"> </w:t>
      </w:r>
      <w:r w:rsidR="000568DC">
        <w:rPr>
          <w:rFonts w:ascii="Arial" w:hAnsi="Arial" w:cs="Arial"/>
          <w:lang w:val="pt-BR"/>
        </w:rPr>
        <w:t>Windows</w:t>
      </w:r>
    </w:p>
    <w:p w14:paraId="186D58F1" w14:textId="77720641" w:rsidR="00090E39" w:rsidRDefault="00090E39" w:rsidP="007B6E95">
      <w:pPr>
        <w:rPr>
          <w:rFonts w:ascii="Arial" w:hAnsi="Arial" w:cs="Arial"/>
          <w:lang w:val="pt-BR"/>
        </w:rPr>
      </w:pPr>
    </w:p>
    <w:p w14:paraId="4CC40AA4" w14:textId="5ECBCEDE" w:rsidR="00090E39" w:rsidRDefault="00090E39" w:rsidP="007B6E95">
      <w:pPr>
        <w:rPr>
          <w:rFonts w:ascii="Arial" w:hAnsi="Arial" w:cs="Arial"/>
          <w:lang w:val="pt-BR"/>
        </w:rPr>
      </w:pPr>
    </w:p>
    <w:p w14:paraId="00842744" w14:textId="0D88DE12" w:rsidR="00090E39" w:rsidRDefault="00090E39" w:rsidP="007B6E95">
      <w:pPr>
        <w:rPr>
          <w:rFonts w:ascii="Arial" w:hAnsi="Arial" w:cs="Arial"/>
          <w:b/>
          <w:bCs/>
          <w:sz w:val="28"/>
          <w:szCs w:val="28"/>
          <w:lang w:val="pt-BR"/>
        </w:rPr>
      </w:pPr>
      <w:r>
        <w:rPr>
          <w:rFonts w:ascii="Arial" w:hAnsi="Arial" w:cs="Arial"/>
          <w:b/>
          <w:bCs/>
          <w:sz w:val="28"/>
          <w:szCs w:val="28"/>
          <w:lang w:val="pt-BR"/>
        </w:rPr>
        <w:t>Descrição</w:t>
      </w:r>
    </w:p>
    <w:p w14:paraId="40B2887D" w14:textId="77777777" w:rsidR="001A739B" w:rsidRDefault="001A739B" w:rsidP="007B6E95">
      <w:pPr>
        <w:rPr>
          <w:rFonts w:ascii="Arial" w:hAnsi="Arial" w:cs="Arial"/>
          <w:lang w:val="pt-BR"/>
        </w:rPr>
      </w:pPr>
    </w:p>
    <w:p w14:paraId="78129780" w14:textId="3CB68253" w:rsidR="00E006CE" w:rsidRDefault="00EF5B6F" w:rsidP="007B6E95">
      <w:pPr>
        <w:rPr>
          <w:rFonts w:ascii="Arial" w:hAnsi="Arial" w:cs="Arial"/>
          <w:lang w:val="pt-BR"/>
        </w:rPr>
      </w:pPr>
      <w:r>
        <w:rPr>
          <w:noProof/>
        </w:rPr>
        <w:drawing>
          <wp:anchor distT="0" distB="0" distL="114300" distR="114300" simplePos="0" relativeHeight="251658240" behindDoc="0" locked="0" layoutInCell="1" allowOverlap="1" wp14:anchorId="04EB3878" wp14:editId="68274ED1">
            <wp:simplePos x="0" y="0"/>
            <wp:positionH relativeFrom="margin">
              <wp:posOffset>-96520</wp:posOffset>
            </wp:positionH>
            <wp:positionV relativeFrom="margin">
              <wp:posOffset>1885950</wp:posOffset>
            </wp:positionV>
            <wp:extent cx="6188710" cy="3477895"/>
            <wp:effectExtent l="0" t="0" r="2540" b="825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8710" cy="3477895"/>
                    </a:xfrm>
                    <a:prstGeom prst="rect">
                      <a:avLst/>
                    </a:prstGeom>
                    <a:noFill/>
                    <a:ln>
                      <a:noFill/>
                    </a:ln>
                  </pic:spPr>
                </pic:pic>
              </a:graphicData>
            </a:graphic>
          </wp:anchor>
        </w:drawing>
      </w:r>
      <w:r w:rsidR="00E006CE">
        <w:rPr>
          <w:rFonts w:ascii="Arial" w:hAnsi="Arial" w:cs="Arial"/>
          <w:lang w:val="pt-BR"/>
        </w:rPr>
        <w:t xml:space="preserve">Abrindo o jogo você é levado até a tela de start onde há o </w:t>
      </w:r>
      <w:r w:rsidR="009900AC">
        <w:rPr>
          <w:rFonts w:ascii="Arial" w:hAnsi="Arial" w:cs="Arial"/>
          <w:lang w:val="pt-BR"/>
        </w:rPr>
        <w:t>título do jogo em um fundo que representa o céu e a mensagem “Aperte ENTER para começar”. Após ter pre</w:t>
      </w:r>
      <w:r w:rsidR="002467E9">
        <w:rPr>
          <w:rFonts w:ascii="Arial" w:hAnsi="Arial" w:cs="Arial"/>
          <w:lang w:val="pt-BR"/>
        </w:rPr>
        <w:t>ssionado você é levado para a tela de seleção de personagem onde fará uma escolha importante em relação a como quer experimentar Treasure hunt.</w:t>
      </w:r>
    </w:p>
    <w:p w14:paraId="4AA9E1E6" w14:textId="7927A108" w:rsidR="002467E9" w:rsidRDefault="002467E9" w:rsidP="007B6E95">
      <w:pPr>
        <w:rPr>
          <w:rFonts w:ascii="Arial" w:hAnsi="Arial" w:cs="Arial"/>
          <w:lang w:val="pt-BR"/>
        </w:rPr>
      </w:pPr>
    </w:p>
    <w:p w14:paraId="6BAE6067" w14:textId="41EDD4F5" w:rsidR="002467E9" w:rsidRDefault="002467E9" w:rsidP="007B6E95">
      <w:pPr>
        <w:rPr>
          <w:rFonts w:ascii="Arial" w:hAnsi="Arial" w:cs="Arial"/>
          <w:lang w:val="pt-BR"/>
        </w:rPr>
      </w:pPr>
      <w:r>
        <w:rPr>
          <w:rFonts w:ascii="Arial" w:hAnsi="Arial" w:cs="Arial"/>
          <w:lang w:val="pt-BR"/>
        </w:rPr>
        <w:t>Tendo escolhido o seu personagem você vai diret</w:t>
      </w:r>
      <w:r w:rsidR="00327AAE">
        <w:rPr>
          <w:rFonts w:ascii="Arial" w:hAnsi="Arial" w:cs="Arial"/>
          <w:lang w:val="pt-BR"/>
        </w:rPr>
        <w:t xml:space="preserve">o para </w:t>
      </w:r>
      <w:r w:rsidR="003872CD">
        <w:rPr>
          <w:rFonts w:ascii="Arial" w:hAnsi="Arial" w:cs="Arial"/>
          <w:lang w:val="pt-BR"/>
        </w:rPr>
        <w:t xml:space="preserve">uma época medieval em um país onde os humanos eram uma das raças </w:t>
      </w:r>
      <w:r w:rsidR="00AE52CB">
        <w:rPr>
          <w:rFonts w:ascii="Arial" w:hAnsi="Arial" w:cs="Arial"/>
          <w:lang w:val="pt-BR"/>
        </w:rPr>
        <w:t>mais dominantes, mas nunca se sabe quando isso pode mudar.</w:t>
      </w:r>
    </w:p>
    <w:p w14:paraId="63DDA840" w14:textId="613C2F2E" w:rsidR="00AE52CB" w:rsidRDefault="00AE52CB" w:rsidP="007B6E95">
      <w:pPr>
        <w:rPr>
          <w:rFonts w:ascii="Arial" w:hAnsi="Arial" w:cs="Arial"/>
          <w:lang w:val="pt-BR"/>
        </w:rPr>
      </w:pPr>
      <w:r>
        <w:rPr>
          <w:rFonts w:ascii="Arial" w:hAnsi="Arial" w:cs="Arial"/>
          <w:lang w:val="pt-BR"/>
        </w:rPr>
        <w:t>O jogo começa após o protagonista voltar de sua vigia, ao chegar na casa da líder da aldeia el</w:t>
      </w:r>
      <w:r w:rsidR="00207436">
        <w:rPr>
          <w:rFonts w:ascii="Arial" w:hAnsi="Arial" w:cs="Arial"/>
          <w:lang w:val="pt-BR"/>
        </w:rPr>
        <w:t>e recebe a notícia que move a trama.</w:t>
      </w:r>
    </w:p>
    <w:p w14:paraId="45C4301B" w14:textId="12765FEA" w:rsidR="00207436" w:rsidRDefault="00207436" w:rsidP="007B6E95">
      <w:pPr>
        <w:rPr>
          <w:rFonts w:ascii="Arial" w:hAnsi="Arial" w:cs="Arial"/>
          <w:lang w:val="pt-BR"/>
        </w:rPr>
      </w:pPr>
    </w:p>
    <w:p w14:paraId="71F5F370" w14:textId="3BEC6ED3" w:rsidR="007E6998" w:rsidRPr="007E6998" w:rsidRDefault="00207436" w:rsidP="007E6998">
      <w:pPr>
        <w:rPr>
          <w:rFonts w:ascii="Arial" w:hAnsi="Arial" w:cs="Arial"/>
          <w:lang w:val="pt-BR"/>
        </w:rPr>
      </w:pPr>
      <w:r>
        <w:rPr>
          <w:rFonts w:ascii="Arial" w:hAnsi="Arial" w:cs="Arial"/>
          <w:lang w:val="pt-BR"/>
        </w:rPr>
        <w:t>Um pouco para frente você vai se deparar com os primeiros obstáculos e inimigos</w:t>
      </w:r>
      <w:r w:rsidR="00046ACA">
        <w:rPr>
          <w:rFonts w:ascii="Arial" w:hAnsi="Arial" w:cs="Arial"/>
          <w:lang w:val="pt-BR"/>
        </w:rPr>
        <w:t>. Com pontos de vida limitados</w:t>
      </w:r>
      <w:r w:rsidR="002A177F">
        <w:rPr>
          <w:rFonts w:ascii="Arial" w:hAnsi="Arial" w:cs="Arial"/>
          <w:lang w:val="pt-BR"/>
        </w:rPr>
        <w:t>, tome cuidado para que não sejam desperdiçados, para assim conseguir completar a missão</w:t>
      </w:r>
      <w:r w:rsidR="001A739B">
        <w:rPr>
          <w:rFonts w:ascii="Arial" w:hAnsi="Arial" w:cs="Arial"/>
          <w:lang w:val="pt-BR"/>
        </w:rPr>
        <w:t>.</w:t>
      </w:r>
    </w:p>
    <w:p w14:paraId="399E4D52" w14:textId="090917E9" w:rsidR="007E6998" w:rsidRPr="007E6998" w:rsidRDefault="007E6998" w:rsidP="007E6998">
      <w:pPr>
        <w:rPr>
          <w:rFonts w:ascii="Arial" w:hAnsi="Arial" w:cs="Arial"/>
          <w:lang w:val="pt-BR"/>
        </w:rPr>
      </w:pPr>
    </w:p>
    <w:p w14:paraId="3CE7064F" w14:textId="05E9D52D" w:rsidR="007E6998" w:rsidRDefault="007E6998" w:rsidP="007E6998">
      <w:pPr>
        <w:rPr>
          <w:rFonts w:ascii="Arial" w:hAnsi="Arial" w:cs="Arial"/>
          <w:lang w:val="pt-BR"/>
        </w:rPr>
      </w:pPr>
    </w:p>
    <w:sectPr w:rsidR="007E6998" w:rsidSect="00C10403">
      <w:pgSz w:w="11906" w:h="16838" w:code="9"/>
      <w:pgMar w:top="1440" w:right="1080" w:bottom="1440" w:left="1080" w:header="72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EA9CE" w14:textId="77777777" w:rsidR="00717C24" w:rsidRDefault="00717C24" w:rsidP="00D766DE">
      <w:r>
        <w:separator/>
      </w:r>
    </w:p>
  </w:endnote>
  <w:endnote w:type="continuationSeparator" w:id="0">
    <w:p w14:paraId="53EDCD66" w14:textId="77777777" w:rsidR="00717C24" w:rsidRDefault="00717C24" w:rsidP="00D76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1985D" w14:textId="77777777" w:rsidR="00717C24" w:rsidRDefault="00717C24" w:rsidP="00D766DE">
      <w:r>
        <w:separator/>
      </w:r>
    </w:p>
  </w:footnote>
  <w:footnote w:type="continuationSeparator" w:id="0">
    <w:p w14:paraId="2BD464EB" w14:textId="77777777" w:rsidR="00717C24" w:rsidRDefault="00717C24" w:rsidP="00D766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8C1A9C"/>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4B2C5000"/>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A0623994"/>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10C6EA8C"/>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59707D66"/>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AA452D0"/>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DCDCB0"/>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921B9A"/>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7078C2"/>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54E8C43E"/>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D21326B"/>
    <w:multiLevelType w:val="multilevel"/>
    <w:tmpl w:val="04090023"/>
    <w:styleLink w:val="Artigoseo"/>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6345EB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272277"/>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7D9186A"/>
    <w:multiLevelType w:val="hybridMultilevel"/>
    <w:tmpl w:val="A67698B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84C4F29"/>
    <w:multiLevelType w:val="multilevel"/>
    <w:tmpl w:val="D8061F64"/>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95E6395"/>
    <w:multiLevelType w:val="hybridMultilevel"/>
    <w:tmpl w:val="3794B7E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D8C2C6D"/>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18509560">
    <w:abstractNumId w:val="23"/>
  </w:num>
  <w:num w:numId="2" w16cid:durableId="573055283">
    <w:abstractNumId w:val="12"/>
  </w:num>
  <w:num w:numId="3" w16cid:durableId="1006060861">
    <w:abstractNumId w:val="10"/>
  </w:num>
  <w:num w:numId="4" w16cid:durableId="2105496313">
    <w:abstractNumId w:val="25"/>
  </w:num>
  <w:num w:numId="5" w16cid:durableId="636227554">
    <w:abstractNumId w:val="13"/>
  </w:num>
  <w:num w:numId="6" w16cid:durableId="2112893233">
    <w:abstractNumId w:val="19"/>
  </w:num>
  <w:num w:numId="7" w16cid:durableId="1775007484">
    <w:abstractNumId w:val="22"/>
  </w:num>
  <w:num w:numId="8" w16cid:durableId="1079791260">
    <w:abstractNumId w:val="9"/>
  </w:num>
  <w:num w:numId="9" w16cid:durableId="1503818332">
    <w:abstractNumId w:val="7"/>
  </w:num>
  <w:num w:numId="10" w16cid:durableId="43332158">
    <w:abstractNumId w:val="6"/>
  </w:num>
  <w:num w:numId="11" w16cid:durableId="168719309">
    <w:abstractNumId w:val="5"/>
  </w:num>
  <w:num w:numId="12" w16cid:durableId="345790579">
    <w:abstractNumId w:val="4"/>
  </w:num>
  <w:num w:numId="13" w16cid:durableId="282152045">
    <w:abstractNumId w:val="8"/>
  </w:num>
  <w:num w:numId="14" w16cid:durableId="489711941">
    <w:abstractNumId w:val="3"/>
  </w:num>
  <w:num w:numId="15" w16cid:durableId="1045789509">
    <w:abstractNumId w:val="2"/>
  </w:num>
  <w:num w:numId="16" w16cid:durableId="371728611">
    <w:abstractNumId w:val="1"/>
  </w:num>
  <w:num w:numId="17" w16cid:durableId="1219244487">
    <w:abstractNumId w:val="0"/>
  </w:num>
  <w:num w:numId="18" w16cid:durableId="2077313594">
    <w:abstractNumId w:val="16"/>
  </w:num>
  <w:num w:numId="19" w16cid:durableId="1451123342">
    <w:abstractNumId w:val="17"/>
  </w:num>
  <w:num w:numId="20" w16cid:durableId="893346970">
    <w:abstractNumId w:val="24"/>
  </w:num>
  <w:num w:numId="21" w16cid:durableId="1501652807">
    <w:abstractNumId w:val="20"/>
  </w:num>
  <w:num w:numId="22" w16cid:durableId="496313781">
    <w:abstractNumId w:val="11"/>
  </w:num>
  <w:num w:numId="23" w16cid:durableId="1236165697">
    <w:abstractNumId w:val="27"/>
  </w:num>
  <w:num w:numId="24" w16cid:durableId="782263979">
    <w:abstractNumId w:val="15"/>
  </w:num>
  <w:num w:numId="25" w16cid:durableId="1258175639">
    <w:abstractNumId w:val="18"/>
  </w:num>
  <w:num w:numId="26" w16cid:durableId="1920863000">
    <w:abstractNumId w:val="14"/>
  </w:num>
  <w:num w:numId="27" w16cid:durableId="1029113050">
    <w:abstractNumId w:val="21"/>
  </w:num>
  <w:num w:numId="28" w16cid:durableId="101203021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FB8"/>
    <w:rsid w:val="00026FB8"/>
    <w:rsid w:val="00046ACA"/>
    <w:rsid w:val="000568DC"/>
    <w:rsid w:val="00090E39"/>
    <w:rsid w:val="00141FFA"/>
    <w:rsid w:val="00185A3E"/>
    <w:rsid w:val="001A739B"/>
    <w:rsid w:val="00207436"/>
    <w:rsid w:val="00215B8F"/>
    <w:rsid w:val="002467E9"/>
    <w:rsid w:val="002A177F"/>
    <w:rsid w:val="002D1366"/>
    <w:rsid w:val="003015FD"/>
    <w:rsid w:val="00327AAE"/>
    <w:rsid w:val="0034183F"/>
    <w:rsid w:val="00351B9A"/>
    <w:rsid w:val="003530C1"/>
    <w:rsid w:val="003872CD"/>
    <w:rsid w:val="003A23CC"/>
    <w:rsid w:val="004C55DB"/>
    <w:rsid w:val="004E108E"/>
    <w:rsid w:val="005A7EAF"/>
    <w:rsid w:val="005F03E8"/>
    <w:rsid w:val="005F360A"/>
    <w:rsid w:val="00645252"/>
    <w:rsid w:val="0068091C"/>
    <w:rsid w:val="006D3D74"/>
    <w:rsid w:val="007112E5"/>
    <w:rsid w:val="00717C24"/>
    <w:rsid w:val="0074063C"/>
    <w:rsid w:val="007A1A43"/>
    <w:rsid w:val="007A48A7"/>
    <w:rsid w:val="007B6E95"/>
    <w:rsid w:val="007E6998"/>
    <w:rsid w:val="0083569A"/>
    <w:rsid w:val="009070D0"/>
    <w:rsid w:val="009900AC"/>
    <w:rsid w:val="00A66355"/>
    <w:rsid w:val="00A9204E"/>
    <w:rsid w:val="00AD6AA6"/>
    <w:rsid w:val="00AE52CB"/>
    <w:rsid w:val="00B91E84"/>
    <w:rsid w:val="00B96151"/>
    <w:rsid w:val="00C10403"/>
    <w:rsid w:val="00C1079A"/>
    <w:rsid w:val="00C64D9F"/>
    <w:rsid w:val="00D72E08"/>
    <w:rsid w:val="00D766DE"/>
    <w:rsid w:val="00DC147D"/>
    <w:rsid w:val="00DD412C"/>
    <w:rsid w:val="00E006CE"/>
    <w:rsid w:val="00E96B82"/>
    <w:rsid w:val="00ED3F01"/>
    <w:rsid w:val="00EF5B6F"/>
    <w:rsid w:val="00F50C89"/>
    <w:rsid w:val="00F7427A"/>
    <w:rsid w:val="00FE548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69B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6DE"/>
    <w:rPr>
      <w:rFonts w:ascii="Calibri" w:hAnsi="Calibri" w:cs="Calibri"/>
    </w:rPr>
  </w:style>
  <w:style w:type="paragraph" w:styleId="Ttulo1">
    <w:name w:val="heading 1"/>
    <w:basedOn w:val="Normal"/>
    <w:next w:val="Normal"/>
    <w:link w:val="Ttulo1Char"/>
    <w:uiPriority w:val="9"/>
    <w:qFormat/>
    <w:rsid w:val="00D766DE"/>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har"/>
    <w:uiPriority w:val="9"/>
    <w:unhideWhenUsed/>
    <w:qFormat/>
    <w:rsid w:val="00D766DE"/>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har"/>
    <w:uiPriority w:val="9"/>
    <w:unhideWhenUsed/>
    <w:qFormat/>
    <w:rsid w:val="00D766DE"/>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har"/>
    <w:uiPriority w:val="9"/>
    <w:unhideWhenUsed/>
    <w:qFormat/>
    <w:rsid w:val="00D766DE"/>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har"/>
    <w:uiPriority w:val="9"/>
    <w:unhideWhenUsed/>
    <w:qFormat/>
    <w:rsid w:val="00D766DE"/>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har"/>
    <w:uiPriority w:val="9"/>
    <w:unhideWhenUsed/>
    <w:qFormat/>
    <w:rsid w:val="00D766DE"/>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har"/>
    <w:uiPriority w:val="9"/>
    <w:unhideWhenUsed/>
    <w:qFormat/>
    <w:rsid w:val="00D766DE"/>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har"/>
    <w:uiPriority w:val="9"/>
    <w:unhideWhenUsed/>
    <w:qFormat/>
    <w:rsid w:val="00D766DE"/>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har"/>
    <w:uiPriority w:val="9"/>
    <w:unhideWhenUsed/>
    <w:qFormat/>
    <w:rsid w:val="00D766DE"/>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66DE"/>
    <w:rPr>
      <w:rFonts w:ascii="Calibri Light" w:eastAsiaTheme="majorEastAsia" w:hAnsi="Calibri Light" w:cs="Calibri Light"/>
      <w:color w:val="1F4E79" w:themeColor="accent1" w:themeShade="80"/>
      <w:sz w:val="32"/>
      <w:szCs w:val="32"/>
    </w:rPr>
  </w:style>
  <w:style w:type="character" w:customStyle="1" w:styleId="Ttulo2Char">
    <w:name w:val="Título 2 Char"/>
    <w:basedOn w:val="Fontepargpadro"/>
    <w:link w:val="Ttulo2"/>
    <w:uiPriority w:val="9"/>
    <w:rsid w:val="00D766DE"/>
    <w:rPr>
      <w:rFonts w:ascii="Calibri Light" w:eastAsiaTheme="majorEastAsia" w:hAnsi="Calibri Light" w:cs="Calibri Light"/>
      <w:color w:val="1F4E79" w:themeColor="accent1" w:themeShade="80"/>
      <w:sz w:val="26"/>
      <w:szCs w:val="26"/>
    </w:rPr>
  </w:style>
  <w:style w:type="character" w:customStyle="1" w:styleId="Ttulo3Char">
    <w:name w:val="Título 3 Char"/>
    <w:basedOn w:val="Fontepargpadro"/>
    <w:link w:val="Ttulo3"/>
    <w:uiPriority w:val="9"/>
    <w:rsid w:val="00D766DE"/>
    <w:rPr>
      <w:rFonts w:ascii="Calibri Light" w:eastAsiaTheme="majorEastAsia" w:hAnsi="Calibri Light" w:cs="Calibri Light"/>
      <w:color w:val="1F4D78" w:themeColor="accent1" w:themeShade="7F"/>
      <w:sz w:val="24"/>
      <w:szCs w:val="24"/>
    </w:rPr>
  </w:style>
  <w:style w:type="character" w:customStyle="1" w:styleId="Ttulo4Char">
    <w:name w:val="Título 4 Char"/>
    <w:basedOn w:val="Fontepargpadro"/>
    <w:link w:val="Ttulo4"/>
    <w:uiPriority w:val="9"/>
    <w:rsid w:val="00D766DE"/>
    <w:rPr>
      <w:rFonts w:ascii="Calibri Light" w:eastAsiaTheme="majorEastAsia" w:hAnsi="Calibri Light" w:cs="Calibri Light"/>
      <w:i/>
      <w:iCs/>
      <w:color w:val="1F4E79" w:themeColor="accent1" w:themeShade="80"/>
    </w:rPr>
  </w:style>
  <w:style w:type="character" w:customStyle="1" w:styleId="Ttulo5Char">
    <w:name w:val="Título 5 Char"/>
    <w:basedOn w:val="Fontepargpadro"/>
    <w:link w:val="Ttulo5"/>
    <w:uiPriority w:val="9"/>
    <w:rsid w:val="00D766DE"/>
    <w:rPr>
      <w:rFonts w:ascii="Calibri Light" w:eastAsiaTheme="majorEastAsia" w:hAnsi="Calibri Light" w:cs="Calibri Light"/>
      <w:color w:val="1F4E79" w:themeColor="accent1" w:themeShade="80"/>
    </w:rPr>
  </w:style>
  <w:style w:type="character" w:customStyle="1" w:styleId="Ttulo6Char">
    <w:name w:val="Título 6 Char"/>
    <w:basedOn w:val="Fontepargpadro"/>
    <w:link w:val="Ttulo6"/>
    <w:uiPriority w:val="9"/>
    <w:rsid w:val="00D766DE"/>
    <w:rPr>
      <w:rFonts w:ascii="Calibri Light" w:eastAsiaTheme="majorEastAsia" w:hAnsi="Calibri Light" w:cs="Calibri Light"/>
      <w:color w:val="1F4D78" w:themeColor="accent1" w:themeShade="7F"/>
    </w:rPr>
  </w:style>
  <w:style w:type="character" w:customStyle="1" w:styleId="Ttulo7Char">
    <w:name w:val="Título 7 Char"/>
    <w:basedOn w:val="Fontepargpadro"/>
    <w:link w:val="Ttulo7"/>
    <w:uiPriority w:val="9"/>
    <w:rsid w:val="00D766DE"/>
    <w:rPr>
      <w:rFonts w:ascii="Calibri Light" w:eastAsiaTheme="majorEastAsia" w:hAnsi="Calibri Light" w:cs="Calibri Light"/>
      <w:i/>
      <w:iCs/>
      <w:color w:val="1F4D78" w:themeColor="accent1" w:themeShade="7F"/>
    </w:rPr>
  </w:style>
  <w:style w:type="character" w:customStyle="1" w:styleId="Ttulo8Char">
    <w:name w:val="Título 8 Char"/>
    <w:basedOn w:val="Fontepargpadro"/>
    <w:link w:val="Ttulo8"/>
    <w:uiPriority w:val="9"/>
    <w:rsid w:val="00D766DE"/>
    <w:rPr>
      <w:rFonts w:ascii="Calibri Light" w:eastAsiaTheme="majorEastAsia" w:hAnsi="Calibri Light" w:cs="Calibri Light"/>
      <w:color w:val="272727" w:themeColor="text1" w:themeTint="D8"/>
      <w:szCs w:val="21"/>
    </w:rPr>
  </w:style>
  <w:style w:type="character" w:customStyle="1" w:styleId="Ttulo9Char">
    <w:name w:val="Título 9 Char"/>
    <w:basedOn w:val="Fontepargpadro"/>
    <w:link w:val="Ttulo9"/>
    <w:uiPriority w:val="9"/>
    <w:rsid w:val="00D766DE"/>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har"/>
    <w:uiPriority w:val="10"/>
    <w:qFormat/>
    <w:rsid w:val="00D766DE"/>
    <w:pPr>
      <w:contextualSpacing/>
    </w:pPr>
    <w:rPr>
      <w:rFonts w:ascii="Calibri Light" w:eastAsiaTheme="majorEastAsia" w:hAnsi="Calibri Light" w:cs="Calibri Light"/>
      <w:spacing w:val="-10"/>
      <w:kern w:val="28"/>
      <w:sz w:val="56"/>
      <w:szCs w:val="56"/>
    </w:rPr>
  </w:style>
  <w:style w:type="character" w:customStyle="1" w:styleId="TtuloChar">
    <w:name w:val="Título Char"/>
    <w:basedOn w:val="Fontepargpadro"/>
    <w:link w:val="Ttulo"/>
    <w:uiPriority w:val="10"/>
    <w:rsid w:val="00D766DE"/>
    <w:rPr>
      <w:rFonts w:ascii="Calibri Light" w:eastAsiaTheme="majorEastAsia" w:hAnsi="Calibri Light" w:cs="Calibri Light"/>
      <w:spacing w:val="-10"/>
      <w:kern w:val="28"/>
      <w:sz w:val="56"/>
      <w:szCs w:val="56"/>
    </w:rPr>
  </w:style>
  <w:style w:type="paragraph" w:styleId="Subttulo">
    <w:name w:val="Subtitle"/>
    <w:basedOn w:val="Normal"/>
    <w:next w:val="Normal"/>
    <w:link w:val="SubttuloChar"/>
    <w:uiPriority w:val="11"/>
    <w:qFormat/>
    <w:rsid w:val="00D766DE"/>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D766DE"/>
    <w:rPr>
      <w:rFonts w:ascii="Calibri" w:eastAsiaTheme="minorEastAsia" w:hAnsi="Calibri" w:cs="Calibri"/>
      <w:color w:val="5A5A5A" w:themeColor="text1" w:themeTint="A5"/>
      <w:spacing w:val="15"/>
    </w:rPr>
  </w:style>
  <w:style w:type="character" w:styleId="nfaseSutil">
    <w:name w:val="Subtle Emphasis"/>
    <w:basedOn w:val="Fontepargpadro"/>
    <w:uiPriority w:val="19"/>
    <w:qFormat/>
    <w:rsid w:val="00D766DE"/>
    <w:rPr>
      <w:rFonts w:ascii="Calibri" w:hAnsi="Calibri" w:cs="Calibri"/>
      <w:i/>
      <w:iCs/>
      <w:color w:val="404040" w:themeColor="text1" w:themeTint="BF"/>
    </w:rPr>
  </w:style>
  <w:style w:type="character" w:styleId="nfase">
    <w:name w:val="Emphasis"/>
    <w:basedOn w:val="Fontepargpadro"/>
    <w:uiPriority w:val="20"/>
    <w:qFormat/>
    <w:rsid w:val="00D766DE"/>
    <w:rPr>
      <w:rFonts w:ascii="Calibri" w:hAnsi="Calibri" w:cs="Calibri"/>
      <w:i/>
      <w:iCs/>
    </w:rPr>
  </w:style>
  <w:style w:type="character" w:styleId="nfaseIntensa">
    <w:name w:val="Intense Emphasis"/>
    <w:basedOn w:val="Fontepargpadro"/>
    <w:uiPriority w:val="21"/>
    <w:qFormat/>
    <w:rsid w:val="00D766DE"/>
    <w:rPr>
      <w:rFonts w:ascii="Calibri" w:hAnsi="Calibri" w:cs="Calibri"/>
      <w:i/>
      <w:iCs/>
      <w:color w:val="1F4E79" w:themeColor="accent1" w:themeShade="80"/>
    </w:rPr>
  </w:style>
  <w:style w:type="character" w:styleId="Forte">
    <w:name w:val="Strong"/>
    <w:basedOn w:val="Fontepargpadro"/>
    <w:uiPriority w:val="22"/>
    <w:qFormat/>
    <w:rsid w:val="00D766DE"/>
    <w:rPr>
      <w:rFonts w:ascii="Calibri" w:hAnsi="Calibri" w:cs="Calibri"/>
      <w:b/>
      <w:bCs/>
    </w:rPr>
  </w:style>
  <w:style w:type="paragraph" w:styleId="Citao">
    <w:name w:val="Quote"/>
    <w:basedOn w:val="Normal"/>
    <w:next w:val="Normal"/>
    <w:link w:val="CitaoChar"/>
    <w:uiPriority w:val="29"/>
    <w:qFormat/>
    <w:rsid w:val="00D766DE"/>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D766DE"/>
    <w:rPr>
      <w:rFonts w:ascii="Calibri" w:hAnsi="Calibri" w:cs="Calibri"/>
      <w:i/>
      <w:iCs/>
      <w:color w:val="404040" w:themeColor="text1" w:themeTint="BF"/>
    </w:rPr>
  </w:style>
  <w:style w:type="paragraph" w:styleId="CitaoIntensa">
    <w:name w:val="Intense Quote"/>
    <w:basedOn w:val="Normal"/>
    <w:next w:val="Normal"/>
    <w:link w:val="CitaoIntensaChar"/>
    <w:uiPriority w:val="30"/>
    <w:qFormat/>
    <w:rsid w:val="00D766DE"/>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oIntensaChar">
    <w:name w:val="Citação Intensa Char"/>
    <w:basedOn w:val="Fontepargpadro"/>
    <w:link w:val="CitaoIntensa"/>
    <w:uiPriority w:val="30"/>
    <w:rsid w:val="00D766DE"/>
    <w:rPr>
      <w:rFonts w:ascii="Calibri" w:hAnsi="Calibri" w:cs="Calibri"/>
      <w:i/>
      <w:iCs/>
      <w:color w:val="1F4E79" w:themeColor="accent1" w:themeShade="80"/>
    </w:rPr>
  </w:style>
  <w:style w:type="character" w:styleId="RefernciaSutil">
    <w:name w:val="Subtle Reference"/>
    <w:basedOn w:val="Fontepargpadro"/>
    <w:uiPriority w:val="31"/>
    <w:qFormat/>
    <w:rsid w:val="00D766DE"/>
    <w:rPr>
      <w:rFonts w:ascii="Calibri" w:hAnsi="Calibri" w:cs="Calibri"/>
      <w:smallCaps/>
      <w:color w:val="5A5A5A" w:themeColor="text1" w:themeTint="A5"/>
    </w:rPr>
  </w:style>
  <w:style w:type="character" w:styleId="RefernciaIntensa">
    <w:name w:val="Intense Reference"/>
    <w:basedOn w:val="Fontepargpadro"/>
    <w:uiPriority w:val="32"/>
    <w:qFormat/>
    <w:rsid w:val="00D766DE"/>
    <w:rPr>
      <w:rFonts w:ascii="Calibri" w:hAnsi="Calibri" w:cs="Calibri"/>
      <w:b/>
      <w:bCs/>
      <w:caps w:val="0"/>
      <w:smallCaps/>
      <w:color w:val="1F4E79" w:themeColor="accent1" w:themeShade="80"/>
      <w:spacing w:val="5"/>
    </w:rPr>
  </w:style>
  <w:style w:type="character" w:styleId="TtulodoLivro">
    <w:name w:val="Book Title"/>
    <w:basedOn w:val="Fontepargpadro"/>
    <w:uiPriority w:val="33"/>
    <w:qFormat/>
    <w:rsid w:val="00D766DE"/>
    <w:rPr>
      <w:rFonts w:ascii="Calibri" w:hAnsi="Calibri" w:cs="Calibri"/>
      <w:b/>
      <w:bCs/>
      <w:i/>
      <w:iCs/>
      <w:spacing w:val="5"/>
    </w:rPr>
  </w:style>
  <w:style w:type="character" w:styleId="Hyperlink">
    <w:name w:val="Hyperlink"/>
    <w:basedOn w:val="Fontepargpadro"/>
    <w:uiPriority w:val="99"/>
    <w:unhideWhenUsed/>
    <w:rsid w:val="00D766DE"/>
    <w:rPr>
      <w:rFonts w:ascii="Calibri" w:hAnsi="Calibri" w:cs="Calibri"/>
      <w:color w:val="1F4E79" w:themeColor="accent1" w:themeShade="80"/>
      <w:u w:val="single"/>
    </w:rPr>
  </w:style>
  <w:style w:type="character" w:styleId="HiperlinkVisitado">
    <w:name w:val="FollowedHyperlink"/>
    <w:basedOn w:val="Fontepargpadro"/>
    <w:uiPriority w:val="99"/>
    <w:unhideWhenUsed/>
    <w:rsid w:val="00D766DE"/>
    <w:rPr>
      <w:rFonts w:ascii="Calibri" w:hAnsi="Calibri" w:cs="Calibri"/>
      <w:color w:val="954F72" w:themeColor="followedHyperlink"/>
      <w:u w:val="single"/>
    </w:rPr>
  </w:style>
  <w:style w:type="paragraph" w:styleId="Legenda">
    <w:name w:val="caption"/>
    <w:basedOn w:val="Normal"/>
    <w:next w:val="Normal"/>
    <w:uiPriority w:val="35"/>
    <w:unhideWhenUsed/>
    <w:qFormat/>
    <w:rsid w:val="00D766DE"/>
    <w:pPr>
      <w:spacing w:after="200"/>
    </w:pPr>
    <w:rPr>
      <w:i/>
      <w:iCs/>
      <w:color w:val="44546A" w:themeColor="text2"/>
      <w:szCs w:val="18"/>
    </w:rPr>
  </w:style>
  <w:style w:type="paragraph" w:styleId="Textodebalo">
    <w:name w:val="Balloon Text"/>
    <w:basedOn w:val="Normal"/>
    <w:link w:val="TextodebaloChar"/>
    <w:uiPriority w:val="99"/>
    <w:semiHidden/>
    <w:unhideWhenUsed/>
    <w:rsid w:val="00D766DE"/>
    <w:rPr>
      <w:rFonts w:ascii="Segoe UI" w:hAnsi="Segoe UI" w:cs="Segoe UI"/>
      <w:szCs w:val="18"/>
    </w:rPr>
  </w:style>
  <w:style w:type="character" w:customStyle="1" w:styleId="TextodebaloChar">
    <w:name w:val="Texto de balão Char"/>
    <w:basedOn w:val="Fontepargpadro"/>
    <w:link w:val="Textodebalo"/>
    <w:uiPriority w:val="99"/>
    <w:semiHidden/>
    <w:rsid w:val="00D766DE"/>
    <w:rPr>
      <w:rFonts w:ascii="Segoe UI" w:hAnsi="Segoe UI" w:cs="Segoe UI"/>
      <w:szCs w:val="18"/>
    </w:rPr>
  </w:style>
  <w:style w:type="paragraph" w:styleId="Textoembloco">
    <w:name w:val="Block Text"/>
    <w:basedOn w:val="Normal"/>
    <w:uiPriority w:val="99"/>
    <w:semiHidden/>
    <w:unhideWhenUsed/>
    <w:rsid w:val="00D766D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odetexto3">
    <w:name w:val="Body Text 3"/>
    <w:basedOn w:val="Normal"/>
    <w:link w:val="Corpodetexto3Char"/>
    <w:uiPriority w:val="99"/>
    <w:semiHidden/>
    <w:unhideWhenUsed/>
    <w:rsid w:val="00D766DE"/>
    <w:pPr>
      <w:spacing w:after="120"/>
    </w:pPr>
    <w:rPr>
      <w:szCs w:val="16"/>
    </w:rPr>
  </w:style>
  <w:style w:type="character" w:customStyle="1" w:styleId="Corpodetexto3Char">
    <w:name w:val="Corpo de texto 3 Char"/>
    <w:basedOn w:val="Fontepargpadro"/>
    <w:link w:val="Corpodetexto3"/>
    <w:uiPriority w:val="99"/>
    <w:semiHidden/>
    <w:rsid w:val="00D766DE"/>
    <w:rPr>
      <w:rFonts w:ascii="Calibri" w:hAnsi="Calibri" w:cs="Calibri"/>
      <w:szCs w:val="16"/>
    </w:rPr>
  </w:style>
  <w:style w:type="paragraph" w:styleId="Recuodecorpodetexto3">
    <w:name w:val="Body Text Indent 3"/>
    <w:basedOn w:val="Normal"/>
    <w:link w:val="Recuodecorpodetexto3Char"/>
    <w:uiPriority w:val="99"/>
    <w:semiHidden/>
    <w:unhideWhenUsed/>
    <w:rsid w:val="00D766DE"/>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D766DE"/>
    <w:rPr>
      <w:rFonts w:ascii="Calibri" w:hAnsi="Calibri" w:cs="Calibri"/>
      <w:szCs w:val="16"/>
    </w:rPr>
  </w:style>
  <w:style w:type="character" w:styleId="Refdecomentrio">
    <w:name w:val="annotation reference"/>
    <w:basedOn w:val="Fontepargpadro"/>
    <w:uiPriority w:val="99"/>
    <w:semiHidden/>
    <w:unhideWhenUsed/>
    <w:rsid w:val="00D766DE"/>
    <w:rPr>
      <w:rFonts w:ascii="Calibri" w:hAnsi="Calibri" w:cs="Calibri"/>
      <w:sz w:val="22"/>
      <w:szCs w:val="16"/>
    </w:rPr>
  </w:style>
  <w:style w:type="paragraph" w:styleId="Textodecomentrio">
    <w:name w:val="annotation text"/>
    <w:basedOn w:val="Normal"/>
    <w:link w:val="TextodecomentrioChar"/>
    <w:uiPriority w:val="99"/>
    <w:semiHidden/>
    <w:unhideWhenUsed/>
    <w:rsid w:val="00D766DE"/>
    <w:rPr>
      <w:szCs w:val="20"/>
    </w:rPr>
  </w:style>
  <w:style w:type="character" w:customStyle="1" w:styleId="TextodecomentrioChar">
    <w:name w:val="Texto de comentário Char"/>
    <w:basedOn w:val="Fontepargpadro"/>
    <w:link w:val="Textodecomentrio"/>
    <w:uiPriority w:val="99"/>
    <w:semiHidden/>
    <w:rsid w:val="00D766DE"/>
    <w:rPr>
      <w:rFonts w:ascii="Calibri" w:hAnsi="Calibri" w:cs="Calibri"/>
      <w:szCs w:val="20"/>
    </w:rPr>
  </w:style>
  <w:style w:type="paragraph" w:styleId="Assuntodocomentrio">
    <w:name w:val="annotation subject"/>
    <w:basedOn w:val="Textodecomentrio"/>
    <w:next w:val="Textodecomentrio"/>
    <w:link w:val="AssuntodocomentrioChar"/>
    <w:uiPriority w:val="99"/>
    <w:semiHidden/>
    <w:unhideWhenUsed/>
    <w:rsid w:val="00D766DE"/>
    <w:rPr>
      <w:b/>
      <w:bCs/>
    </w:rPr>
  </w:style>
  <w:style w:type="character" w:customStyle="1" w:styleId="AssuntodocomentrioChar">
    <w:name w:val="Assunto do comentário Char"/>
    <w:basedOn w:val="TextodecomentrioChar"/>
    <w:link w:val="Assuntodocomentrio"/>
    <w:uiPriority w:val="99"/>
    <w:semiHidden/>
    <w:rsid w:val="00D766DE"/>
    <w:rPr>
      <w:rFonts w:ascii="Calibri" w:hAnsi="Calibri" w:cs="Calibri"/>
      <w:b/>
      <w:bCs/>
      <w:szCs w:val="20"/>
    </w:rPr>
  </w:style>
  <w:style w:type="paragraph" w:styleId="MapadoDocumento">
    <w:name w:val="Document Map"/>
    <w:basedOn w:val="Normal"/>
    <w:link w:val="MapadoDocumentoChar"/>
    <w:uiPriority w:val="99"/>
    <w:semiHidden/>
    <w:unhideWhenUsed/>
    <w:rsid w:val="00D766DE"/>
    <w:rPr>
      <w:rFonts w:ascii="Segoe UI" w:hAnsi="Segoe UI" w:cs="Segoe UI"/>
      <w:szCs w:val="16"/>
    </w:rPr>
  </w:style>
  <w:style w:type="character" w:customStyle="1" w:styleId="MapadoDocumentoChar">
    <w:name w:val="Mapa do Documento Char"/>
    <w:basedOn w:val="Fontepargpadro"/>
    <w:link w:val="MapadoDocumento"/>
    <w:uiPriority w:val="99"/>
    <w:semiHidden/>
    <w:rsid w:val="00D766DE"/>
    <w:rPr>
      <w:rFonts w:ascii="Segoe UI" w:hAnsi="Segoe UI" w:cs="Segoe UI"/>
      <w:szCs w:val="16"/>
    </w:rPr>
  </w:style>
  <w:style w:type="paragraph" w:styleId="Textodenotadefim">
    <w:name w:val="endnote text"/>
    <w:basedOn w:val="Normal"/>
    <w:link w:val="TextodenotadefimChar"/>
    <w:uiPriority w:val="99"/>
    <w:semiHidden/>
    <w:unhideWhenUsed/>
    <w:rsid w:val="00D766DE"/>
    <w:rPr>
      <w:szCs w:val="20"/>
    </w:rPr>
  </w:style>
  <w:style w:type="character" w:customStyle="1" w:styleId="TextodenotadefimChar">
    <w:name w:val="Texto de nota de fim Char"/>
    <w:basedOn w:val="Fontepargpadro"/>
    <w:link w:val="Textodenotadefim"/>
    <w:uiPriority w:val="99"/>
    <w:semiHidden/>
    <w:rsid w:val="00D766DE"/>
    <w:rPr>
      <w:rFonts w:ascii="Calibri" w:hAnsi="Calibri" w:cs="Calibri"/>
      <w:szCs w:val="20"/>
    </w:rPr>
  </w:style>
  <w:style w:type="paragraph" w:styleId="Remetente">
    <w:name w:val="envelope return"/>
    <w:basedOn w:val="Normal"/>
    <w:uiPriority w:val="99"/>
    <w:semiHidden/>
    <w:unhideWhenUsed/>
    <w:rsid w:val="00D766DE"/>
    <w:rPr>
      <w:rFonts w:ascii="Calibri Light" w:eastAsiaTheme="majorEastAsia" w:hAnsi="Calibri Light" w:cs="Calibri Light"/>
      <w:szCs w:val="20"/>
    </w:rPr>
  </w:style>
  <w:style w:type="paragraph" w:styleId="Textodenotaderodap">
    <w:name w:val="footnote text"/>
    <w:basedOn w:val="Normal"/>
    <w:link w:val="TextodenotaderodapChar"/>
    <w:uiPriority w:val="99"/>
    <w:semiHidden/>
    <w:unhideWhenUsed/>
    <w:rsid w:val="00D766DE"/>
    <w:rPr>
      <w:szCs w:val="20"/>
    </w:rPr>
  </w:style>
  <w:style w:type="character" w:customStyle="1" w:styleId="TextodenotaderodapChar">
    <w:name w:val="Texto de nota de rodapé Char"/>
    <w:basedOn w:val="Fontepargpadro"/>
    <w:link w:val="Textodenotaderodap"/>
    <w:uiPriority w:val="99"/>
    <w:semiHidden/>
    <w:rsid w:val="00D766DE"/>
    <w:rPr>
      <w:rFonts w:ascii="Calibri" w:hAnsi="Calibri" w:cs="Calibri"/>
      <w:szCs w:val="20"/>
    </w:rPr>
  </w:style>
  <w:style w:type="character" w:styleId="CdigoHTML">
    <w:name w:val="HTML Code"/>
    <w:basedOn w:val="Fontepargpadro"/>
    <w:uiPriority w:val="99"/>
    <w:semiHidden/>
    <w:unhideWhenUsed/>
    <w:rsid w:val="00D766DE"/>
    <w:rPr>
      <w:rFonts w:ascii="Consolas" w:hAnsi="Consolas" w:cs="Calibri"/>
      <w:sz w:val="22"/>
      <w:szCs w:val="20"/>
    </w:rPr>
  </w:style>
  <w:style w:type="character" w:styleId="TecladoHTML">
    <w:name w:val="HTML Keyboard"/>
    <w:basedOn w:val="Fontepargpadro"/>
    <w:uiPriority w:val="99"/>
    <w:semiHidden/>
    <w:unhideWhenUsed/>
    <w:rsid w:val="00D766DE"/>
    <w:rPr>
      <w:rFonts w:ascii="Consolas" w:hAnsi="Consolas" w:cs="Calibri"/>
      <w:sz w:val="22"/>
      <w:szCs w:val="20"/>
    </w:rPr>
  </w:style>
  <w:style w:type="paragraph" w:styleId="Pr-formataoHTML">
    <w:name w:val="HTML Preformatted"/>
    <w:basedOn w:val="Normal"/>
    <w:link w:val="Pr-formataoHTMLChar"/>
    <w:uiPriority w:val="99"/>
    <w:semiHidden/>
    <w:unhideWhenUsed/>
    <w:rsid w:val="00D766DE"/>
    <w:rPr>
      <w:rFonts w:ascii="Consolas" w:hAnsi="Consolas"/>
      <w:szCs w:val="20"/>
    </w:rPr>
  </w:style>
  <w:style w:type="character" w:customStyle="1" w:styleId="Pr-formataoHTMLChar">
    <w:name w:val="Pré-formatação HTML Char"/>
    <w:basedOn w:val="Fontepargpadro"/>
    <w:link w:val="Pr-formataoHTML"/>
    <w:uiPriority w:val="99"/>
    <w:semiHidden/>
    <w:rsid w:val="00D766DE"/>
    <w:rPr>
      <w:rFonts w:ascii="Consolas" w:hAnsi="Consolas" w:cs="Calibri"/>
      <w:szCs w:val="20"/>
    </w:rPr>
  </w:style>
  <w:style w:type="character" w:styleId="MquinadeescreverHTML">
    <w:name w:val="HTML Typewriter"/>
    <w:basedOn w:val="Fontepargpadro"/>
    <w:uiPriority w:val="99"/>
    <w:semiHidden/>
    <w:unhideWhenUsed/>
    <w:rsid w:val="00D766DE"/>
    <w:rPr>
      <w:rFonts w:ascii="Consolas" w:hAnsi="Consolas" w:cs="Calibri"/>
      <w:sz w:val="22"/>
      <w:szCs w:val="20"/>
    </w:rPr>
  </w:style>
  <w:style w:type="paragraph" w:styleId="Textodemacro">
    <w:name w:val="macro"/>
    <w:link w:val="TextodemacroChar"/>
    <w:uiPriority w:val="99"/>
    <w:semiHidden/>
    <w:unhideWhenUsed/>
    <w:rsid w:val="00D766DE"/>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demacroChar">
    <w:name w:val="Texto de macro Char"/>
    <w:basedOn w:val="Fontepargpadro"/>
    <w:link w:val="Textodemacro"/>
    <w:uiPriority w:val="99"/>
    <w:semiHidden/>
    <w:rsid w:val="00D766DE"/>
    <w:rPr>
      <w:rFonts w:ascii="Consolas" w:hAnsi="Consolas" w:cs="Calibri"/>
      <w:szCs w:val="20"/>
    </w:rPr>
  </w:style>
  <w:style w:type="paragraph" w:styleId="TextosemFormatao">
    <w:name w:val="Plain Text"/>
    <w:basedOn w:val="Normal"/>
    <w:link w:val="TextosemFormataoChar"/>
    <w:uiPriority w:val="99"/>
    <w:semiHidden/>
    <w:unhideWhenUsed/>
    <w:rsid w:val="00D766DE"/>
    <w:rPr>
      <w:rFonts w:ascii="Consolas" w:hAnsi="Consolas"/>
      <w:szCs w:val="21"/>
    </w:rPr>
  </w:style>
  <w:style w:type="character" w:customStyle="1" w:styleId="TextosemFormataoChar">
    <w:name w:val="Texto sem Formatação Char"/>
    <w:basedOn w:val="Fontepargpadro"/>
    <w:link w:val="TextosemFormatao"/>
    <w:uiPriority w:val="99"/>
    <w:semiHidden/>
    <w:rsid w:val="00D766DE"/>
    <w:rPr>
      <w:rFonts w:ascii="Consolas" w:hAnsi="Consolas" w:cs="Calibri"/>
      <w:szCs w:val="21"/>
    </w:rPr>
  </w:style>
  <w:style w:type="character" w:styleId="TextodoEspaoReservado">
    <w:name w:val="Placeholder Text"/>
    <w:basedOn w:val="Fontepargpadro"/>
    <w:uiPriority w:val="99"/>
    <w:semiHidden/>
    <w:rsid w:val="00D766DE"/>
    <w:rPr>
      <w:rFonts w:ascii="Calibri" w:hAnsi="Calibri" w:cs="Calibri"/>
      <w:color w:val="3B3838" w:themeColor="background2" w:themeShade="40"/>
    </w:rPr>
  </w:style>
  <w:style w:type="paragraph" w:styleId="Cabealho">
    <w:name w:val="header"/>
    <w:basedOn w:val="Normal"/>
    <w:link w:val="CabealhoChar"/>
    <w:uiPriority w:val="99"/>
    <w:unhideWhenUsed/>
    <w:rsid w:val="00D766DE"/>
  </w:style>
  <w:style w:type="character" w:customStyle="1" w:styleId="CabealhoChar">
    <w:name w:val="Cabeçalho Char"/>
    <w:basedOn w:val="Fontepargpadro"/>
    <w:link w:val="Cabealho"/>
    <w:uiPriority w:val="99"/>
    <w:rsid w:val="00D766DE"/>
    <w:rPr>
      <w:rFonts w:ascii="Calibri" w:hAnsi="Calibri" w:cs="Calibri"/>
    </w:rPr>
  </w:style>
  <w:style w:type="paragraph" w:styleId="Rodap">
    <w:name w:val="footer"/>
    <w:basedOn w:val="Normal"/>
    <w:link w:val="RodapChar"/>
    <w:uiPriority w:val="99"/>
    <w:unhideWhenUsed/>
    <w:rsid w:val="00D766DE"/>
  </w:style>
  <w:style w:type="character" w:customStyle="1" w:styleId="RodapChar">
    <w:name w:val="Rodapé Char"/>
    <w:basedOn w:val="Fontepargpadro"/>
    <w:link w:val="Rodap"/>
    <w:uiPriority w:val="99"/>
    <w:rsid w:val="00D766DE"/>
    <w:rPr>
      <w:rFonts w:ascii="Calibri" w:hAnsi="Calibri" w:cs="Calibri"/>
    </w:rPr>
  </w:style>
  <w:style w:type="paragraph" w:styleId="Sumrio9">
    <w:name w:val="toc 9"/>
    <w:basedOn w:val="Normal"/>
    <w:next w:val="Normal"/>
    <w:autoRedefine/>
    <w:uiPriority w:val="39"/>
    <w:semiHidden/>
    <w:unhideWhenUsed/>
    <w:rsid w:val="00D766DE"/>
    <w:pPr>
      <w:spacing w:after="120"/>
      <w:ind w:left="1757"/>
    </w:pPr>
  </w:style>
  <w:style w:type="character" w:styleId="Meno">
    <w:name w:val="Mention"/>
    <w:basedOn w:val="Fontepargpadro"/>
    <w:uiPriority w:val="99"/>
    <w:semiHidden/>
    <w:unhideWhenUsed/>
    <w:rsid w:val="00D766DE"/>
    <w:rPr>
      <w:rFonts w:ascii="Calibri" w:hAnsi="Calibri" w:cs="Calibri"/>
      <w:color w:val="2B579A"/>
      <w:shd w:val="clear" w:color="auto" w:fill="E1DFDD"/>
    </w:rPr>
  </w:style>
  <w:style w:type="numbering" w:styleId="111111">
    <w:name w:val="Outline List 2"/>
    <w:basedOn w:val="Semlista"/>
    <w:uiPriority w:val="99"/>
    <w:semiHidden/>
    <w:unhideWhenUsed/>
    <w:rsid w:val="00D766DE"/>
    <w:pPr>
      <w:numPr>
        <w:numId w:val="24"/>
      </w:numPr>
    </w:pPr>
  </w:style>
  <w:style w:type="numbering" w:styleId="1ai">
    <w:name w:val="Outline List 1"/>
    <w:basedOn w:val="Semlista"/>
    <w:uiPriority w:val="99"/>
    <w:semiHidden/>
    <w:unhideWhenUsed/>
    <w:rsid w:val="00D766DE"/>
    <w:pPr>
      <w:numPr>
        <w:numId w:val="25"/>
      </w:numPr>
    </w:pPr>
  </w:style>
  <w:style w:type="character" w:styleId="VarivelHTML">
    <w:name w:val="HTML Variable"/>
    <w:basedOn w:val="Fontepargpadro"/>
    <w:uiPriority w:val="99"/>
    <w:semiHidden/>
    <w:unhideWhenUsed/>
    <w:rsid w:val="00D766DE"/>
    <w:rPr>
      <w:rFonts w:ascii="Calibri" w:hAnsi="Calibri" w:cs="Calibri"/>
      <w:i/>
      <w:iCs/>
    </w:rPr>
  </w:style>
  <w:style w:type="paragraph" w:styleId="EndereoHTML">
    <w:name w:val="HTML Address"/>
    <w:basedOn w:val="Normal"/>
    <w:link w:val="EndereoHTMLChar"/>
    <w:uiPriority w:val="99"/>
    <w:semiHidden/>
    <w:unhideWhenUsed/>
    <w:rsid w:val="00D766DE"/>
    <w:rPr>
      <w:i/>
      <w:iCs/>
    </w:rPr>
  </w:style>
  <w:style w:type="character" w:customStyle="1" w:styleId="EndereoHTMLChar">
    <w:name w:val="Endereço HTML Char"/>
    <w:basedOn w:val="Fontepargpadro"/>
    <w:link w:val="EndereoHTML"/>
    <w:uiPriority w:val="99"/>
    <w:semiHidden/>
    <w:rsid w:val="00D766DE"/>
    <w:rPr>
      <w:rFonts w:ascii="Calibri" w:hAnsi="Calibri" w:cs="Calibri"/>
      <w:i/>
      <w:iCs/>
    </w:rPr>
  </w:style>
  <w:style w:type="character" w:styleId="DefinioHTML">
    <w:name w:val="HTML Definition"/>
    <w:basedOn w:val="Fontepargpadro"/>
    <w:uiPriority w:val="99"/>
    <w:semiHidden/>
    <w:unhideWhenUsed/>
    <w:rsid w:val="00D766DE"/>
    <w:rPr>
      <w:rFonts w:ascii="Calibri" w:hAnsi="Calibri" w:cs="Calibri"/>
      <w:i/>
      <w:iCs/>
    </w:rPr>
  </w:style>
  <w:style w:type="character" w:styleId="CitaoHTML">
    <w:name w:val="HTML Cite"/>
    <w:basedOn w:val="Fontepargpadro"/>
    <w:uiPriority w:val="99"/>
    <w:semiHidden/>
    <w:unhideWhenUsed/>
    <w:rsid w:val="00D766DE"/>
    <w:rPr>
      <w:rFonts w:ascii="Calibri" w:hAnsi="Calibri" w:cs="Calibri"/>
      <w:i/>
      <w:iCs/>
    </w:rPr>
  </w:style>
  <w:style w:type="character" w:styleId="ExemploHTML">
    <w:name w:val="HTML Sample"/>
    <w:basedOn w:val="Fontepargpadro"/>
    <w:uiPriority w:val="99"/>
    <w:semiHidden/>
    <w:unhideWhenUsed/>
    <w:rsid w:val="00D766DE"/>
    <w:rPr>
      <w:rFonts w:ascii="Consolas" w:hAnsi="Consolas" w:cs="Calibri"/>
      <w:sz w:val="24"/>
      <w:szCs w:val="24"/>
    </w:rPr>
  </w:style>
  <w:style w:type="character" w:styleId="AcrnimoHTML">
    <w:name w:val="HTML Acronym"/>
    <w:basedOn w:val="Fontepargpadro"/>
    <w:uiPriority w:val="99"/>
    <w:semiHidden/>
    <w:unhideWhenUsed/>
    <w:rsid w:val="00D766DE"/>
    <w:rPr>
      <w:rFonts w:ascii="Calibri" w:hAnsi="Calibri" w:cs="Calibri"/>
    </w:rPr>
  </w:style>
  <w:style w:type="paragraph" w:styleId="Sumrio1">
    <w:name w:val="toc 1"/>
    <w:basedOn w:val="Normal"/>
    <w:next w:val="Normal"/>
    <w:autoRedefine/>
    <w:uiPriority w:val="39"/>
    <w:semiHidden/>
    <w:unhideWhenUsed/>
    <w:rsid w:val="00D766DE"/>
    <w:pPr>
      <w:spacing w:after="100"/>
    </w:pPr>
  </w:style>
  <w:style w:type="paragraph" w:styleId="Sumrio2">
    <w:name w:val="toc 2"/>
    <w:basedOn w:val="Normal"/>
    <w:next w:val="Normal"/>
    <w:autoRedefine/>
    <w:uiPriority w:val="39"/>
    <w:semiHidden/>
    <w:unhideWhenUsed/>
    <w:rsid w:val="00D766DE"/>
    <w:pPr>
      <w:spacing w:after="100"/>
      <w:ind w:left="220"/>
    </w:pPr>
  </w:style>
  <w:style w:type="paragraph" w:styleId="Sumrio3">
    <w:name w:val="toc 3"/>
    <w:basedOn w:val="Normal"/>
    <w:next w:val="Normal"/>
    <w:autoRedefine/>
    <w:uiPriority w:val="39"/>
    <w:semiHidden/>
    <w:unhideWhenUsed/>
    <w:rsid w:val="00D766DE"/>
    <w:pPr>
      <w:spacing w:after="100"/>
      <w:ind w:left="440"/>
    </w:pPr>
  </w:style>
  <w:style w:type="paragraph" w:styleId="Sumrio4">
    <w:name w:val="toc 4"/>
    <w:basedOn w:val="Normal"/>
    <w:next w:val="Normal"/>
    <w:autoRedefine/>
    <w:uiPriority w:val="39"/>
    <w:semiHidden/>
    <w:unhideWhenUsed/>
    <w:rsid w:val="00D766DE"/>
    <w:pPr>
      <w:spacing w:after="100"/>
      <w:ind w:left="660"/>
    </w:pPr>
  </w:style>
  <w:style w:type="paragraph" w:styleId="Sumrio5">
    <w:name w:val="toc 5"/>
    <w:basedOn w:val="Normal"/>
    <w:next w:val="Normal"/>
    <w:autoRedefine/>
    <w:uiPriority w:val="39"/>
    <w:semiHidden/>
    <w:unhideWhenUsed/>
    <w:rsid w:val="00D766DE"/>
    <w:pPr>
      <w:spacing w:after="100"/>
      <w:ind w:left="880"/>
    </w:pPr>
  </w:style>
  <w:style w:type="paragraph" w:styleId="Sumrio6">
    <w:name w:val="toc 6"/>
    <w:basedOn w:val="Normal"/>
    <w:next w:val="Normal"/>
    <w:autoRedefine/>
    <w:uiPriority w:val="39"/>
    <w:semiHidden/>
    <w:unhideWhenUsed/>
    <w:rsid w:val="00D766DE"/>
    <w:pPr>
      <w:spacing w:after="100"/>
      <w:ind w:left="1100"/>
    </w:pPr>
  </w:style>
  <w:style w:type="paragraph" w:styleId="Sumrio7">
    <w:name w:val="toc 7"/>
    <w:basedOn w:val="Normal"/>
    <w:next w:val="Normal"/>
    <w:autoRedefine/>
    <w:uiPriority w:val="39"/>
    <w:semiHidden/>
    <w:unhideWhenUsed/>
    <w:rsid w:val="00D766DE"/>
    <w:pPr>
      <w:spacing w:after="100"/>
      <w:ind w:left="1320"/>
    </w:pPr>
  </w:style>
  <w:style w:type="paragraph" w:styleId="Sumrio8">
    <w:name w:val="toc 8"/>
    <w:basedOn w:val="Normal"/>
    <w:next w:val="Normal"/>
    <w:autoRedefine/>
    <w:uiPriority w:val="39"/>
    <w:semiHidden/>
    <w:unhideWhenUsed/>
    <w:rsid w:val="00D766DE"/>
    <w:pPr>
      <w:spacing w:after="100"/>
      <w:ind w:left="1540"/>
    </w:pPr>
  </w:style>
  <w:style w:type="paragraph" w:styleId="CabealhodoSumrio">
    <w:name w:val="TOC Heading"/>
    <w:basedOn w:val="Ttulo1"/>
    <w:next w:val="Normal"/>
    <w:uiPriority w:val="39"/>
    <w:semiHidden/>
    <w:unhideWhenUsed/>
    <w:qFormat/>
    <w:rsid w:val="00D766DE"/>
    <w:pPr>
      <w:outlineLvl w:val="9"/>
    </w:pPr>
    <w:rPr>
      <w:color w:val="2E74B5" w:themeColor="accent1" w:themeShade="BF"/>
    </w:rPr>
  </w:style>
  <w:style w:type="table" w:styleId="Tabelaprofissional">
    <w:name w:val="Table Professional"/>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dia1">
    <w:name w:val="Medium List 1"/>
    <w:basedOn w:val="Tabelanormal"/>
    <w:uiPriority w:val="65"/>
    <w:semiHidden/>
    <w:unhideWhenUsed/>
    <w:rsid w:val="00D766D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D766D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nfase2">
    <w:name w:val="Medium List 1 Accent 2"/>
    <w:basedOn w:val="Tabelanormal"/>
    <w:uiPriority w:val="65"/>
    <w:semiHidden/>
    <w:unhideWhenUsed/>
    <w:rsid w:val="00D766D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nfase3">
    <w:name w:val="Medium List 1 Accent 3"/>
    <w:basedOn w:val="Tabelanormal"/>
    <w:uiPriority w:val="65"/>
    <w:semiHidden/>
    <w:unhideWhenUsed/>
    <w:rsid w:val="00D766D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D766D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D766D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dia1-nfase6">
    <w:name w:val="Medium List 1 Accent 6"/>
    <w:basedOn w:val="Tabelanormal"/>
    <w:uiPriority w:val="65"/>
    <w:semiHidden/>
    <w:unhideWhenUsed/>
    <w:rsid w:val="00D766D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D766D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D766D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D766D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D766D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D766D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D766D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D766D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D766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adeMdia1">
    <w:name w:val="Medium Grid 1"/>
    <w:basedOn w:val="Tabelanormal"/>
    <w:uiPriority w:val="67"/>
    <w:semiHidden/>
    <w:unhideWhenUsed/>
    <w:rsid w:val="00D766D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D766D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Mdia1-nfase2">
    <w:name w:val="Medium Grid 1 Accent 2"/>
    <w:basedOn w:val="Tabelanormal"/>
    <w:uiPriority w:val="67"/>
    <w:semiHidden/>
    <w:unhideWhenUsed/>
    <w:rsid w:val="00D766D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Mdia1-nfase3">
    <w:name w:val="Medium Grid 1 Accent 3"/>
    <w:basedOn w:val="Tabelanormal"/>
    <w:uiPriority w:val="67"/>
    <w:semiHidden/>
    <w:unhideWhenUsed/>
    <w:rsid w:val="00D766D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D766D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D766D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Mdia1-nfase6">
    <w:name w:val="Medium Grid 1 Accent 6"/>
    <w:basedOn w:val="Tabelanormal"/>
    <w:uiPriority w:val="67"/>
    <w:semiHidden/>
    <w:unhideWhenUsed/>
    <w:rsid w:val="00D766D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D766DE"/>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adeMdia3-nfase2">
    <w:name w:val="Medium Grid 3 Accent 2"/>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adeMdia3-nfase3">
    <w:name w:val="Medium Grid 3 Accent 3"/>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adeMdia3-nfase6">
    <w:name w:val="Medium Grid 3 Accent 6"/>
    <w:basedOn w:val="Tabelanormal"/>
    <w:uiPriority w:val="69"/>
    <w:semiHidden/>
    <w:unhideWhenUsed/>
    <w:rsid w:val="00D766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ia">
    <w:name w:val="Bibliography"/>
    <w:basedOn w:val="Normal"/>
    <w:next w:val="Normal"/>
    <w:uiPriority w:val="37"/>
    <w:semiHidden/>
    <w:unhideWhenUsed/>
    <w:rsid w:val="00D766DE"/>
  </w:style>
  <w:style w:type="character" w:styleId="Hashtag">
    <w:name w:val="Hashtag"/>
    <w:basedOn w:val="Fontepargpadro"/>
    <w:uiPriority w:val="99"/>
    <w:semiHidden/>
    <w:unhideWhenUsed/>
    <w:rsid w:val="00D766DE"/>
    <w:rPr>
      <w:rFonts w:ascii="Calibri" w:hAnsi="Calibri" w:cs="Calibri"/>
      <w:color w:val="2B579A"/>
      <w:shd w:val="clear" w:color="auto" w:fill="E1DFDD"/>
    </w:rPr>
  </w:style>
  <w:style w:type="paragraph" w:styleId="Cabealhodamensagem">
    <w:name w:val="Message Header"/>
    <w:basedOn w:val="Normal"/>
    <w:link w:val="CabealhodamensagemChar"/>
    <w:uiPriority w:val="99"/>
    <w:semiHidden/>
    <w:unhideWhenUsed/>
    <w:rsid w:val="00D766DE"/>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CabealhodamensagemChar">
    <w:name w:val="Cabeçalho da mensagem Char"/>
    <w:basedOn w:val="Fontepargpadro"/>
    <w:link w:val="Cabealhodamensagem"/>
    <w:uiPriority w:val="99"/>
    <w:semiHidden/>
    <w:rsid w:val="00D766DE"/>
    <w:rPr>
      <w:rFonts w:ascii="Calibri Light" w:eastAsiaTheme="majorEastAsia" w:hAnsi="Calibri Light" w:cs="Calibri Light"/>
      <w:sz w:val="24"/>
      <w:szCs w:val="24"/>
      <w:shd w:val="pct20" w:color="auto" w:fill="auto"/>
    </w:rPr>
  </w:style>
  <w:style w:type="table" w:styleId="Tabelaelegante">
    <w:name w:val="Table Elegant"/>
    <w:basedOn w:val="Tabelanormal"/>
    <w:uiPriority w:val="99"/>
    <w:semiHidden/>
    <w:unhideWhenUsed/>
    <w:rsid w:val="00D766D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D766DE"/>
    <w:pPr>
      <w:ind w:left="360" w:hanging="360"/>
      <w:contextualSpacing/>
    </w:pPr>
  </w:style>
  <w:style w:type="paragraph" w:styleId="Lista2">
    <w:name w:val="List 2"/>
    <w:basedOn w:val="Normal"/>
    <w:uiPriority w:val="99"/>
    <w:semiHidden/>
    <w:unhideWhenUsed/>
    <w:rsid w:val="00D766DE"/>
    <w:pPr>
      <w:ind w:left="720" w:hanging="360"/>
      <w:contextualSpacing/>
    </w:pPr>
  </w:style>
  <w:style w:type="paragraph" w:styleId="Lista3">
    <w:name w:val="List 3"/>
    <w:basedOn w:val="Normal"/>
    <w:uiPriority w:val="99"/>
    <w:semiHidden/>
    <w:unhideWhenUsed/>
    <w:rsid w:val="00D766DE"/>
    <w:pPr>
      <w:ind w:left="1080" w:hanging="360"/>
      <w:contextualSpacing/>
    </w:pPr>
  </w:style>
  <w:style w:type="paragraph" w:styleId="Lista4">
    <w:name w:val="List 4"/>
    <w:basedOn w:val="Normal"/>
    <w:uiPriority w:val="99"/>
    <w:semiHidden/>
    <w:unhideWhenUsed/>
    <w:rsid w:val="00D766DE"/>
    <w:pPr>
      <w:ind w:left="1440" w:hanging="360"/>
      <w:contextualSpacing/>
    </w:pPr>
  </w:style>
  <w:style w:type="paragraph" w:styleId="Lista5">
    <w:name w:val="List 5"/>
    <w:basedOn w:val="Normal"/>
    <w:uiPriority w:val="99"/>
    <w:semiHidden/>
    <w:unhideWhenUsed/>
    <w:rsid w:val="00D766DE"/>
    <w:pPr>
      <w:ind w:left="1800" w:hanging="360"/>
      <w:contextualSpacing/>
    </w:pPr>
  </w:style>
  <w:style w:type="table" w:styleId="Tabelaemlista1">
    <w:name w:val="Table List 1"/>
    <w:basedOn w:val="Tabelanormal"/>
    <w:uiPriority w:val="99"/>
    <w:semiHidden/>
    <w:unhideWhenUsed/>
    <w:rsid w:val="00D766D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D766D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D766D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D766D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D766D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D766D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adecontinuao">
    <w:name w:val="List Continue"/>
    <w:basedOn w:val="Normal"/>
    <w:uiPriority w:val="99"/>
    <w:semiHidden/>
    <w:unhideWhenUsed/>
    <w:rsid w:val="00D766DE"/>
    <w:pPr>
      <w:spacing w:after="120"/>
      <w:ind w:left="360"/>
      <w:contextualSpacing/>
    </w:pPr>
  </w:style>
  <w:style w:type="paragraph" w:styleId="Listadecontinuao2">
    <w:name w:val="List Continue 2"/>
    <w:basedOn w:val="Normal"/>
    <w:uiPriority w:val="99"/>
    <w:semiHidden/>
    <w:unhideWhenUsed/>
    <w:rsid w:val="00D766DE"/>
    <w:pPr>
      <w:spacing w:after="120"/>
      <w:ind w:left="720"/>
      <w:contextualSpacing/>
    </w:pPr>
  </w:style>
  <w:style w:type="paragraph" w:styleId="Listadecontinuao3">
    <w:name w:val="List Continue 3"/>
    <w:basedOn w:val="Normal"/>
    <w:uiPriority w:val="99"/>
    <w:semiHidden/>
    <w:unhideWhenUsed/>
    <w:rsid w:val="00D766DE"/>
    <w:pPr>
      <w:spacing w:after="120"/>
      <w:ind w:left="1080"/>
      <w:contextualSpacing/>
    </w:pPr>
  </w:style>
  <w:style w:type="paragraph" w:styleId="Listadecontinuao4">
    <w:name w:val="List Continue 4"/>
    <w:basedOn w:val="Normal"/>
    <w:uiPriority w:val="99"/>
    <w:semiHidden/>
    <w:unhideWhenUsed/>
    <w:rsid w:val="00D766DE"/>
    <w:pPr>
      <w:spacing w:after="120"/>
      <w:ind w:left="1440"/>
      <w:contextualSpacing/>
    </w:pPr>
  </w:style>
  <w:style w:type="paragraph" w:styleId="Listadecontinuao5">
    <w:name w:val="List Continue 5"/>
    <w:basedOn w:val="Normal"/>
    <w:uiPriority w:val="99"/>
    <w:semiHidden/>
    <w:unhideWhenUsed/>
    <w:rsid w:val="00D766DE"/>
    <w:pPr>
      <w:spacing w:after="120"/>
      <w:ind w:left="1800"/>
      <w:contextualSpacing/>
    </w:pPr>
  </w:style>
  <w:style w:type="paragraph" w:styleId="PargrafodaLista">
    <w:name w:val="List Paragraph"/>
    <w:basedOn w:val="Normal"/>
    <w:uiPriority w:val="34"/>
    <w:unhideWhenUsed/>
    <w:qFormat/>
    <w:rsid w:val="00D766DE"/>
    <w:pPr>
      <w:ind w:left="720"/>
      <w:contextualSpacing/>
    </w:pPr>
  </w:style>
  <w:style w:type="paragraph" w:styleId="Numerada">
    <w:name w:val="List Number"/>
    <w:basedOn w:val="Normal"/>
    <w:uiPriority w:val="99"/>
    <w:semiHidden/>
    <w:unhideWhenUsed/>
    <w:rsid w:val="00D766DE"/>
    <w:pPr>
      <w:numPr>
        <w:numId w:val="13"/>
      </w:numPr>
      <w:contextualSpacing/>
    </w:pPr>
  </w:style>
  <w:style w:type="paragraph" w:styleId="Numerada2">
    <w:name w:val="List Number 2"/>
    <w:basedOn w:val="Normal"/>
    <w:uiPriority w:val="99"/>
    <w:semiHidden/>
    <w:unhideWhenUsed/>
    <w:rsid w:val="00D766DE"/>
    <w:pPr>
      <w:numPr>
        <w:numId w:val="14"/>
      </w:numPr>
      <w:contextualSpacing/>
    </w:pPr>
  </w:style>
  <w:style w:type="paragraph" w:styleId="Numerada3">
    <w:name w:val="List Number 3"/>
    <w:basedOn w:val="Normal"/>
    <w:uiPriority w:val="99"/>
    <w:semiHidden/>
    <w:unhideWhenUsed/>
    <w:rsid w:val="00D766DE"/>
    <w:pPr>
      <w:numPr>
        <w:numId w:val="15"/>
      </w:numPr>
      <w:contextualSpacing/>
    </w:pPr>
  </w:style>
  <w:style w:type="paragraph" w:styleId="Numerada4">
    <w:name w:val="List Number 4"/>
    <w:basedOn w:val="Normal"/>
    <w:uiPriority w:val="99"/>
    <w:semiHidden/>
    <w:unhideWhenUsed/>
    <w:rsid w:val="00D766DE"/>
    <w:pPr>
      <w:numPr>
        <w:numId w:val="16"/>
      </w:numPr>
      <w:contextualSpacing/>
    </w:pPr>
  </w:style>
  <w:style w:type="paragraph" w:styleId="Numerada5">
    <w:name w:val="List Number 5"/>
    <w:basedOn w:val="Normal"/>
    <w:uiPriority w:val="99"/>
    <w:semiHidden/>
    <w:unhideWhenUsed/>
    <w:rsid w:val="00D766DE"/>
    <w:pPr>
      <w:numPr>
        <w:numId w:val="17"/>
      </w:numPr>
      <w:contextualSpacing/>
    </w:pPr>
  </w:style>
  <w:style w:type="paragraph" w:styleId="Commarcadores">
    <w:name w:val="List Bullet"/>
    <w:basedOn w:val="Normal"/>
    <w:uiPriority w:val="99"/>
    <w:semiHidden/>
    <w:unhideWhenUsed/>
    <w:rsid w:val="00D766DE"/>
    <w:pPr>
      <w:numPr>
        <w:numId w:val="8"/>
      </w:numPr>
      <w:contextualSpacing/>
    </w:pPr>
  </w:style>
  <w:style w:type="paragraph" w:styleId="Commarcadores2">
    <w:name w:val="List Bullet 2"/>
    <w:basedOn w:val="Normal"/>
    <w:uiPriority w:val="99"/>
    <w:semiHidden/>
    <w:unhideWhenUsed/>
    <w:rsid w:val="00D766DE"/>
    <w:pPr>
      <w:numPr>
        <w:numId w:val="9"/>
      </w:numPr>
      <w:contextualSpacing/>
    </w:pPr>
  </w:style>
  <w:style w:type="paragraph" w:styleId="Commarcadores3">
    <w:name w:val="List Bullet 3"/>
    <w:basedOn w:val="Normal"/>
    <w:uiPriority w:val="99"/>
    <w:semiHidden/>
    <w:unhideWhenUsed/>
    <w:rsid w:val="00D766DE"/>
    <w:pPr>
      <w:numPr>
        <w:numId w:val="10"/>
      </w:numPr>
      <w:contextualSpacing/>
    </w:pPr>
  </w:style>
  <w:style w:type="paragraph" w:styleId="Commarcadores4">
    <w:name w:val="List Bullet 4"/>
    <w:basedOn w:val="Normal"/>
    <w:uiPriority w:val="99"/>
    <w:semiHidden/>
    <w:unhideWhenUsed/>
    <w:rsid w:val="00D766DE"/>
    <w:pPr>
      <w:numPr>
        <w:numId w:val="11"/>
      </w:numPr>
      <w:contextualSpacing/>
    </w:pPr>
  </w:style>
  <w:style w:type="paragraph" w:styleId="Commarcadores5">
    <w:name w:val="List Bullet 5"/>
    <w:basedOn w:val="Normal"/>
    <w:uiPriority w:val="99"/>
    <w:semiHidden/>
    <w:unhideWhenUsed/>
    <w:rsid w:val="00D766DE"/>
    <w:pPr>
      <w:numPr>
        <w:numId w:val="12"/>
      </w:numPr>
      <w:contextualSpacing/>
    </w:pPr>
  </w:style>
  <w:style w:type="table" w:styleId="Tabelaclssica1">
    <w:name w:val="Table Classic 1"/>
    <w:basedOn w:val="Tabelanormal"/>
    <w:uiPriority w:val="99"/>
    <w:semiHidden/>
    <w:unhideWhenUsed/>
    <w:rsid w:val="00D766D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D766D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D766D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D766D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dicedeilustraes">
    <w:name w:val="table of figures"/>
    <w:basedOn w:val="Normal"/>
    <w:next w:val="Normal"/>
    <w:uiPriority w:val="99"/>
    <w:semiHidden/>
    <w:unhideWhenUsed/>
    <w:rsid w:val="00D766DE"/>
  </w:style>
  <w:style w:type="character" w:styleId="Refdenotadefim">
    <w:name w:val="endnote reference"/>
    <w:basedOn w:val="Fontepargpadro"/>
    <w:uiPriority w:val="99"/>
    <w:semiHidden/>
    <w:unhideWhenUsed/>
    <w:rsid w:val="00D766DE"/>
    <w:rPr>
      <w:rFonts w:ascii="Calibri" w:hAnsi="Calibri" w:cs="Calibri"/>
      <w:vertAlign w:val="superscript"/>
    </w:rPr>
  </w:style>
  <w:style w:type="paragraph" w:styleId="ndicedeautoridades">
    <w:name w:val="table of authorities"/>
    <w:basedOn w:val="Normal"/>
    <w:next w:val="Normal"/>
    <w:uiPriority w:val="99"/>
    <w:semiHidden/>
    <w:unhideWhenUsed/>
    <w:rsid w:val="00D766DE"/>
    <w:pPr>
      <w:ind w:left="220" w:hanging="220"/>
    </w:pPr>
  </w:style>
  <w:style w:type="paragraph" w:styleId="Ttulodendicedeautoridades">
    <w:name w:val="toa heading"/>
    <w:basedOn w:val="Normal"/>
    <w:next w:val="Normal"/>
    <w:uiPriority w:val="99"/>
    <w:semiHidden/>
    <w:unhideWhenUsed/>
    <w:rsid w:val="00D766DE"/>
    <w:pPr>
      <w:spacing w:before="120"/>
    </w:pPr>
    <w:rPr>
      <w:rFonts w:ascii="Calibri Light" w:eastAsiaTheme="majorEastAsia" w:hAnsi="Calibri Light" w:cs="Calibri Light"/>
      <w:b/>
      <w:bCs/>
      <w:sz w:val="24"/>
      <w:szCs w:val="24"/>
    </w:rPr>
  </w:style>
  <w:style w:type="table" w:styleId="ListaColorida">
    <w:name w:val="Colorful List"/>
    <w:basedOn w:val="Tabelanormal"/>
    <w:uiPriority w:val="72"/>
    <w:semiHidden/>
    <w:unhideWhenUsed/>
    <w:rsid w:val="00D766D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D766D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nfase2">
    <w:name w:val="Colorful List Accent 2"/>
    <w:basedOn w:val="Tabelanormal"/>
    <w:uiPriority w:val="72"/>
    <w:semiHidden/>
    <w:unhideWhenUsed/>
    <w:rsid w:val="00D766D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Colorida-nfase3">
    <w:name w:val="Colorful List Accent 3"/>
    <w:basedOn w:val="Tabelanormal"/>
    <w:uiPriority w:val="72"/>
    <w:semiHidden/>
    <w:unhideWhenUsed/>
    <w:rsid w:val="00D766D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D766D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D766D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Colorida-nfase6">
    <w:name w:val="Colorful List Accent 6"/>
    <w:basedOn w:val="Tabelanormal"/>
    <w:uiPriority w:val="72"/>
    <w:rsid w:val="00D766D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acolorida1">
    <w:name w:val="Table Colorful 1"/>
    <w:basedOn w:val="Tabelanormal"/>
    <w:uiPriority w:val="99"/>
    <w:semiHidden/>
    <w:unhideWhenUsed/>
    <w:rsid w:val="00D766D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D766D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D766D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mentoColorido">
    <w:name w:val="Colorful Shading"/>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D766D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D766D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D766D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D766D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D766D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GradeColorida">
    <w:name w:val="Colorful Grid"/>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Colorida-nfase2">
    <w:name w:val="Colorful Grid Accent 2"/>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Colorida-nfase3">
    <w:name w:val="Colorful Grid Accent 3"/>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D766D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Colorida-nfase6">
    <w:name w:val="Colorful Grid Accent 6"/>
    <w:basedOn w:val="Tabelanormal"/>
    <w:uiPriority w:val="73"/>
    <w:rsid w:val="00D766D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estinatrio">
    <w:name w:val="envelope address"/>
    <w:basedOn w:val="Normal"/>
    <w:uiPriority w:val="99"/>
    <w:semiHidden/>
    <w:unhideWhenUsed/>
    <w:rsid w:val="00D766DE"/>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goseo">
    <w:name w:val="Outline List 3"/>
    <w:basedOn w:val="Semlista"/>
    <w:uiPriority w:val="99"/>
    <w:semiHidden/>
    <w:unhideWhenUsed/>
    <w:rsid w:val="00D766DE"/>
    <w:pPr>
      <w:numPr>
        <w:numId w:val="26"/>
      </w:numPr>
    </w:pPr>
  </w:style>
  <w:style w:type="table" w:styleId="SimplesTabela1">
    <w:name w:val="Plain Table 1"/>
    <w:basedOn w:val="Tabelanormal"/>
    <w:uiPriority w:val="41"/>
    <w:rsid w:val="00D766D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D766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D766D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D766D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D766D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mEspaamento">
    <w:name w:val="No Spacing"/>
    <w:uiPriority w:val="1"/>
    <w:qFormat/>
    <w:rsid w:val="00D766DE"/>
    <w:rPr>
      <w:rFonts w:ascii="Calibri" w:hAnsi="Calibri" w:cs="Calibri"/>
    </w:rPr>
  </w:style>
  <w:style w:type="paragraph" w:styleId="Data">
    <w:name w:val="Date"/>
    <w:basedOn w:val="Normal"/>
    <w:next w:val="Normal"/>
    <w:link w:val="DataChar"/>
    <w:uiPriority w:val="99"/>
    <w:semiHidden/>
    <w:unhideWhenUsed/>
    <w:rsid w:val="00D766DE"/>
  </w:style>
  <w:style w:type="character" w:customStyle="1" w:styleId="DataChar">
    <w:name w:val="Data Char"/>
    <w:basedOn w:val="Fontepargpadro"/>
    <w:link w:val="Data"/>
    <w:uiPriority w:val="99"/>
    <w:semiHidden/>
    <w:rsid w:val="00D766DE"/>
    <w:rPr>
      <w:rFonts w:ascii="Calibri" w:hAnsi="Calibri" w:cs="Calibri"/>
    </w:rPr>
  </w:style>
  <w:style w:type="paragraph" w:styleId="NormalWeb">
    <w:name w:val="Normal (Web)"/>
    <w:basedOn w:val="Normal"/>
    <w:uiPriority w:val="99"/>
    <w:semiHidden/>
    <w:unhideWhenUsed/>
    <w:rsid w:val="00D766DE"/>
    <w:rPr>
      <w:rFonts w:ascii="Times New Roman" w:hAnsi="Times New Roman" w:cs="Times New Roman"/>
      <w:sz w:val="24"/>
      <w:szCs w:val="24"/>
    </w:rPr>
  </w:style>
  <w:style w:type="character" w:styleId="Hiperlinkinteligente">
    <w:name w:val="Smart Hyperlink"/>
    <w:basedOn w:val="Fontepargpadro"/>
    <w:uiPriority w:val="99"/>
    <w:semiHidden/>
    <w:unhideWhenUsed/>
    <w:rsid w:val="00D766DE"/>
    <w:rPr>
      <w:rFonts w:ascii="Calibri" w:hAnsi="Calibri" w:cs="Calibri"/>
      <w:u w:val="dotted"/>
    </w:rPr>
  </w:style>
  <w:style w:type="character" w:styleId="MenoPendente">
    <w:name w:val="Unresolved Mention"/>
    <w:basedOn w:val="Fontepargpadro"/>
    <w:uiPriority w:val="99"/>
    <w:semiHidden/>
    <w:unhideWhenUsed/>
    <w:rsid w:val="00D766DE"/>
    <w:rPr>
      <w:rFonts w:ascii="Calibri" w:hAnsi="Calibri" w:cs="Calibri"/>
      <w:color w:val="605E5C"/>
      <w:shd w:val="clear" w:color="auto" w:fill="E1DFDD"/>
    </w:rPr>
  </w:style>
  <w:style w:type="paragraph" w:styleId="Corpodetexto">
    <w:name w:val="Body Text"/>
    <w:basedOn w:val="Normal"/>
    <w:link w:val="CorpodetextoChar"/>
    <w:uiPriority w:val="99"/>
    <w:semiHidden/>
    <w:unhideWhenUsed/>
    <w:rsid w:val="00D766DE"/>
    <w:pPr>
      <w:spacing w:after="120"/>
    </w:pPr>
  </w:style>
  <w:style w:type="character" w:customStyle="1" w:styleId="CorpodetextoChar">
    <w:name w:val="Corpo de texto Char"/>
    <w:basedOn w:val="Fontepargpadro"/>
    <w:link w:val="Corpodetexto"/>
    <w:uiPriority w:val="99"/>
    <w:semiHidden/>
    <w:rsid w:val="00D766DE"/>
    <w:rPr>
      <w:rFonts w:ascii="Calibri" w:hAnsi="Calibri" w:cs="Calibri"/>
    </w:rPr>
  </w:style>
  <w:style w:type="paragraph" w:styleId="Corpodetexto2">
    <w:name w:val="Body Text 2"/>
    <w:basedOn w:val="Normal"/>
    <w:link w:val="Corpodetexto2Char"/>
    <w:uiPriority w:val="99"/>
    <w:semiHidden/>
    <w:unhideWhenUsed/>
    <w:rsid w:val="00D766DE"/>
    <w:pPr>
      <w:spacing w:after="120" w:line="480" w:lineRule="auto"/>
    </w:pPr>
  </w:style>
  <w:style w:type="character" w:customStyle="1" w:styleId="Corpodetexto2Char">
    <w:name w:val="Corpo de texto 2 Char"/>
    <w:basedOn w:val="Fontepargpadro"/>
    <w:link w:val="Corpodetexto2"/>
    <w:uiPriority w:val="99"/>
    <w:semiHidden/>
    <w:rsid w:val="00D766DE"/>
    <w:rPr>
      <w:rFonts w:ascii="Calibri" w:hAnsi="Calibri" w:cs="Calibri"/>
    </w:rPr>
  </w:style>
  <w:style w:type="paragraph" w:styleId="Recuodecorpodetexto">
    <w:name w:val="Body Text Indent"/>
    <w:basedOn w:val="Normal"/>
    <w:link w:val="RecuodecorpodetextoChar"/>
    <w:uiPriority w:val="99"/>
    <w:semiHidden/>
    <w:unhideWhenUsed/>
    <w:rsid w:val="00D766DE"/>
    <w:pPr>
      <w:spacing w:after="120"/>
      <w:ind w:left="360"/>
    </w:pPr>
  </w:style>
  <w:style w:type="character" w:customStyle="1" w:styleId="RecuodecorpodetextoChar">
    <w:name w:val="Recuo de corpo de texto Char"/>
    <w:basedOn w:val="Fontepargpadro"/>
    <w:link w:val="Recuodecorpodetexto"/>
    <w:uiPriority w:val="99"/>
    <w:semiHidden/>
    <w:rsid w:val="00D766DE"/>
    <w:rPr>
      <w:rFonts w:ascii="Calibri" w:hAnsi="Calibri" w:cs="Calibri"/>
    </w:rPr>
  </w:style>
  <w:style w:type="paragraph" w:styleId="Recuodecorpodetexto2">
    <w:name w:val="Body Text Indent 2"/>
    <w:basedOn w:val="Normal"/>
    <w:link w:val="Recuodecorpodetexto2Char"/>
    <w:uiPriority w:val="99"/>
    <w:semiHidden/>
    <w:unhideWhenUsed/>
    <w:rsid w:val="00D766DE"/>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D766DE"/>
    <w:rPr>
      <w:rFonts w:ascii="Calibri" w:hAnsi="Calibri" w:cs="Calibri"/>
    </w:rPr>
  </w:style>
  <w:style w:type="paragraph" w:styleId="Primeirorecuodecorpodetexto">
    <w:name w:val="Body Text First Indent"/>
    <w:basedOn w:val="Corpodetexto"/>
    <w:link w:val="PrimeirorecuodecorpodetextoChar"/>
    <w:uiPriority w:val="99"/>
    <w:semiHidden/>
    <w:unhideWhenUsed/>
    <w:rsid w:val="00D766DE"/>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D766DE"/>
    <w:rPr>
      <w:rFonts w:ascii="Calibri" w:hAnsi="Calibri" w:cs="Calibri"/>
    </w:rPr>
  </w:style>
  <w:style w:type="paragraph" w:styleId="Primeirorecuodecorpodetexto2">
    <w:name w:val="Body Text First Indent 2"/>
    <w:basedOn w:val="Recuodecorpodetexto"/>
    <w:link w:val="Primeirorecuodecorpodetexto2Char"/>
    <w:uiPriority w:val="99"/>
    <w:semiHidden/>
    <w:unhideWhenUsed/>
    <w:rsid w:val="00D766DE"/>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D766DE"/>
    <w:rPr>
      <w:rFonts w:ascii="Calibri" w:hAnsi="Calibri" w:cs="Calibri"/>
    </w:rPr>
  </w:style>
  <w:style w:type="paragraph" w:styleId="Recuonormal">
    <w:name w:val="Normal Indent"/>
    <w:basedOn w:val="Normal"/>
    <w:uiPriority w:val="99"/>
    <w:semiHidden/>
    <w:unhideWhenUsed/>
    <w:rsid w:val="00D766DE"/>
    <w:pPr>
      <w:ind w:left="720"/>
    </w:pPr>
  </w:style>
  <w:style w:type="paragraph" w:styleId="Ttulodanota">
    <w:name w:val="Note Heading"/>
    <w:basedOn w:val="Normal"/>
    <w:next w:val="Normal"/>
    <w:link w:val="TtulodanotaChar"/>
    <w:uiPriority w:val="99"/>
    <w:semiHidden/>
    <w:unhideWhenUsed/>
    <w:rsid w:val="00D766DE"/>
  </w:style>
  <w:style w:type="character" w:customStyle="1" w:styleId="TtulodanotaChar">
    <w:name w:val="Título da nota Char"/>
    <w:basedOn w:val="Fontepargpadro"/>
    <w:link w:val="Ttulodanota"/>
    <w:uiPriority w:val="99"/>
    <w:semiHidden/>
    <w:rsid w:val="00D766DE"/>
    <w:rPr>
      <w:rFonts w:ascii="Calibri" w:hAnsi="Calibri" w:cs="Calibri"/>
    </w:rPr>
  </w:style>
  <w:style w:type="table" w:styleId="Tabelacontempornea">
    <w:name w:val="Table Contemporary"/>
    <w:basedOn w:val="Tabelanormal"/>
    <w:uiPriority w:val="99"/>
    <w:semiHidden/>
    <w:unhideWhenUsed/>
    <w:rsid w:val="00D766D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elanormal"/>
    <w:uiPriority w:val="61"/>
    <w:semiHidden/>
    <w:unhideWhenUsed/>
    <w:rsid w:val="00D766D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D766D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e2">
    <w:name w:val="Light List Accent 2"/>
    <w:basedOn w:val="Tabelanormal"/>
    <w:uiPriority w:val="61"/>
    <w:semiHidden/>
    <w:unhideWhenUsed/>
    <w:rsid w:val="00D766D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e3">
    <w:name w:val="Light List Accent 3"/>
    <w:basedOn w:val="Tabelanormal"/>
    <w:uiPriority w:val="61"/>
    <w:semiHidden/>
    <w:unhideWhenUsed/>
    <w:rsid w:val="00D766D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D766D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D766D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e6">
    <w:name w:val="Light List Accent 6"/>
    <w:basedOn w:val="Tabelanormal"/>
    <w:uiPriority w:val="61"/>
    <w:semiHidden/>
    <w:unhideWhenUsed/>
    <w:rsid w:val="00D766D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D766D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D766D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semiHidden/>
    <w:unhideWhenUsed/>
    <w:rsid w:val="00D766D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mentoClaro-nfase3">
    <w:name w:val="Light Shading Accent 3"/>
    <w:basedOn w:val="Tabelanormal"/>
    <w:uiPriority w:val="60"/>
    <w:semiHidden/>
    <w:unhideWhenUsed/>
    <w:rsid w:val="00D766D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D766D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D766D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mentoClaro-nfase6">
    <w:name w:val="Light Shading Accent 6"/>
    <w:basedOn w:val="Tabelanormal"/>
    <w:uiPriority w:val="60"/>
    <w:semiHidden/>
    <w:unhideWhenUsed/>
    <w:rsid w:val="00D766D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adeClara">
    <w:name w:val="Light Grid"/>
    <w:basedOn w:val="Tabelanormal"/>
    <w:uiPriority w:val="62"/>
    <w:semiHidden/>
    <w:unhideWhenUsed/>
    <w:rsid w:val="00D766D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D766D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adeClara-nfase2">
    <w:name w:val="Light Grid Accent 2"/>
    <w:basedOn w:val="Tabelanormal"/>
    <w:uiPriority w:val="62"/>
    <w:semiHidden/>
    <w:unhideWhenUsed/>
    <w:rsid w:val="00D766D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adeClara-nfase3">
    <w:name w:val="Light Grid Accent 3"/>
    <w:basedOn w:val="Tabelanormal"/>
    <w:uiPriority w:val="62"/>
    <w:semiHidden/>
    <w:unhideWhenUsed/>
    <w:rsid w:val="00D766D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D766D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D766D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adeClara-nfase6">
    <w:name w:val="Light Grid Accent 6"/>
    <w:basedOn w:val="Tabelanormal"/>
    <w:uiPriority w:val="62"/>
    <w:semiHidden/>
    <w:unhideWhenUsed/>
    <w:rsid w:val="00D766D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Escura">
    <w:name w:val="Dark List"/>
    <w:basedOn w:val="Tabelanormal"/>
    <w:uiPriority w:val="70"/>
    <w:semiHidden/>
    <w:unhideWhenUsed/>
    <w:rsid w:val="00D766D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D766D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nfase2">
    <w:name w:val="Dark List Accent 2"/>
    <w:basedOn w:val="Tabelanormal"/>
    <w:uiPriority w:val="70"/>
    <w:semiHidden/>
    <w:unhideWhenUsed/>
    <w:rsid w:val="00D766D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nfase3">
    <w:name w:val="Dark List Accent 3"/>
    <w:basedOn w:val="Tabelanormal"/>
    <w:uiPriority w:val="70"/>
    <w:semiHidden/>
    <w:unhideWhenUsed/>
    <w:rsid w:val="00D766D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D766D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D766D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Escura-nfase6">
    <w:name w:val="Dark List Accent 6"/>
    <w:basedOn w:val="Tabelanormal"/>
    <w:uiPriority w:val="70"/>
    <w:rsid w:val="00D766D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eladeLista1Clara">
    <w:name w:val="List Table 1 Light"/>
    <w:basedOn w:val="Tabelanormal"/>
    <w:uiPriority w:val="46"/>
    <w:rsid w:val="00D766D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D766D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nfase2">
    <w:name w:val="List Table 1 Light Accent 2"/>
    <w:basedOn w:val="Tabelanormal"/>
    <w:uiPriority w:val="46"/>
    <w:rsid w:val="00D766D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nfase3">
    <w:name w:val="List Table 1 Light Accent 3"/>
    <w:basedOn w:val="Tabelanormal"/>
    <w:uiPriority w:val="46"/>
    <w:rsid w:val="00D766D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D766D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D766D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6">
    <w:name w:val="List Table 1 Light Accent 6"/>
    <w:basedOn w:val="Tabelanormal"/>
    <w:uiPriority w:val="46"/>
    <w:rsid w:val="00D766D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D766D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D766D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nfase2">
    <w:name w:val="List Table 2 Accent 2"/>
    <w:basedOn w:val="Tabelanormal"/>
    <w:uiPriority w:val="47"/>
    <w:rsid w:val="00D766D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nfase3">
    <w:name w:val="List Table 2 Accent 3"/>
    <w:basedOn w:val="Tabelanormal"/>
    <w:uiPriority w:val="47"/>
    <w:rsid w:val="00D766D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D766D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D766D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2-nfase6">
    <w:name w:val="List Table 2 Accent 6"/>
    <w:basedOn w:val="Tabelanormal"/>
    <w:uiPriority w:val="47"/>
    <w:rsid w:val="00D766D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D766D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D766D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nfase2">
    <w:name w:val="List Table 3 Accent 2"/>
    <w:basedOn w:val="Tabelanormal"/>
    <w:uiPriority w:val="48"/>
    <w:rsid w:val="00D766DE"/>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nfase3">
    <w:name w:val="List Table 3 Accent 3"/>
    <w:basedOn w:val="Tabelanormal"/>
    <w:uiPriority w:val="48"/>
    <w:rsid w:val="00D766D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D766DE"/>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D766D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6">
    <w:name w:val="List Table 3 Accent 6"/>
    <w:basedOn w:val="Tabelanormal"/>
    <w:uiPriority w:val="48"/>
    <w:rsid w:val="00D766DE"/>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nfase2">
    <w:name w:val="List Table 4 Accent 2"/>
    <w:basedOn w:val="Tabelanormal"/>
    <w:uiPriority w:val="49"/>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nfase3">
    <w:name w:val="List Table 4 Accent 3"/>
    <w:basedOn w:val="Tabelanormal"/>
    <w:uiPriority w:val="49"/>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4-nfase6">
    <w:name w:val="List Table 4 Accent 6"/>
    <w:basedOn w:val="Tabelanormal"/>
    <w:uiPriority w:val="49"/>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D766D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D766DE"/>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D766DE"/>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D766D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D766DE"/>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D766DE"/>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D766DE"/>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D766D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D766DE"/>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nfase2">
    <w:name w:val="List Table 6 Colorful Accent 2"/>
    <w:basedOn w:val="Tabelanormal"/>
    <w:uiPriority w:val="51"/>
    <w:rsid w:val="00D766DE"/>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nfase3">
    <w:name w:val="List Table 6 Colorful Accent 3"/>
    <w:basedOn w:val="Tabelanormal"/>
    <w:uiPriority w:val="51"/>
    <w:rsid w:val="00D766DE"/>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D766DE"/>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D766DE"/>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6Colorida-nfase6">
    <w:name w:val="List Table 6 Colorful Accent 6"/>
    <w:basedOn w:val="Tabelanormal"/>
    <w:uiPriority w:val="51"/>
    <w:rsid w:val="00D766DE"/>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D766D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D766DE"/>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D766DE"/>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D766DE"/>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D766DE"/>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D766DE"/>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D766DE"/>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ssinaturadeEmail">
    <w:name w:val="E-mail Signature"/>
    <w:basedOn w:val="Normal"/>
    <w:link w:val="AssinaturadeEmailChar"/>
    <w:uiPriority w:val="99"/>
    <w:semiHidden/>
    <w:unhideWhenUsed/>
    <w:rsid w:val="00D766DE"/>
  </w:style>
  <w:style w:type="character" w:customStyle="1" w:styleId="AssinaturadeEmailChar">
    <w:name w:val="Assinatura de Email Char"/>
    <w:basedOn w:val="Fontepargpadro"/>
    <w:link w:val="AssinaturadeEmail"/>
    <w:uiPriority w:val="99"/>
    <w:semiHidden/>
    <w:rsid w:val="00D766DE"/>
    <w:rPr>
      <w:rFonts w:ascii="Calibri" w:hAnsi="Calibri" w:cs="Calibri"/>
    </w:rPr>
  </w:style>
  <w:style w:type="paragraph" w:styleId="Saudao">
    <w:name w:val="Salutation"/>
    <w:basedOn w:val="Normal"/>
    <w:next w:val="Normal"/>
    <w:link w:val="SaudaoChar"/>
    <w:uiPriority w:val="99"/>
    <w:semiHidden/>
    <w:unhideWhenUsed/>
    <w:rsid w:val="00D766DE"/>
  </w:style>
  <w:style w:type="character" w:customStyle="1" w:styleId="SaudaoChar">
    <w:name w:val="Saudação Char"/>
    <w:basedOn w:val="Fontepargpadro"/>
    <w:link w:val="Saudao"/>
    <w:uiPriority w:val="99"/>
    <w:semiHidden/>
    <w:rsid w:val="00D766DE"/>
    <w:rPr>
      <w:rFonts w:ascii="Calibri" w:hAnsi="Calibri" w:cs="Calibri"/>
    </w:rPr>
  </w:style>
  <w:style w:type="table" w:styleId="Tabelaemcolunas1">
    <w:name w:val="Table Columns 1"/>
    <w:basedOn w:val="Tabelanormal"/>
    <w:uiPriority w:val="99"/>
    <w:semiHidden/>
    <w:unhideWhenUsed/>
    <w:rsid w:val="00D766D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D766D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D766D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D766D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D766D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ssinatura">
    <w:name w:val="Signature"/>
    <w:basedOn w:val="Normal"/>
    <w:link w:val="AssinaturaChar"/>
    <w:uiPriority w:val="99"/>
    <w:semiHidden/>
    <w:unhideWhenUsed/>
    <w:rsid w:val="00D766DE"/>
    <w:pPr>
      <w:ind w:left="4320"/>
    </w:pPr>
  </w:style>
  <w:style w:type="character" w:customStyle="1" w:styleId="AssinaturaChar">
    <w:name w:val="Assinatura Char"/>
    <w:basedOn w:val="Fontepargpadro"/>
    <w:link w:val="Assinatura"/>
    <w:uiPriority w:val="99"/>
    <w:semiHidden/>
    <w:rsid w:val="00D766DE"/>
    <w:rPr>
      <w:rFonts w:ascii="Calibri" w:hAnsi="Calibri" w:cs="Calibri"/>
    </w:rPr>
  </w:style>
  <w:style w:type="table" w:styleId="TabelaSimples-1">
    <w:name w:val="Table Simple 1"/>
    <w:basedOn w:val="Tabelanormal"/>
    <w:uiPriority w:val="99"/>
    <w:semiHidden/>
    <w:unhideWhenUsed/>
    <w:rsid w:val="00D766D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rsid w:val="00D766D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D766D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rsid w:val="00D766D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missivo1">
    <w:name w:val="index 1"/>
    <w:basedOn w:val="Normal"/>
    <w:next w:val="Normal"/>
    <w:autoRedefine/>
    <w:uiPriority w:val="99"/>
    <w:semiHidden/>
    <w:unhideWhenUsed/>
    <w:rsid w:val="00D766DE"/>
    <w:pPr>
      <w:ind w:left="220" w:hanging="220"/>
    </w:pPr>
  </w:style>
  <w:style w:type="paragraph" w:styleId="Remissivo2">
    <w:name w:val="index 2"/>
    <w:basedOn w:val="Normal"/>
    <w:next w:val="Normal"/>
    <w:autoRedefine/>
    <w:uiPriority w:val="99"/>
    <w:semiHidden/>
    <w:unhideWhenUsed/>
    <w:rsid w:val="00D766DE"/>
    <w:pPr>
      <w:ind w:left="440" w:hanging="220"/>
    </w:pPr>
  </w:style>
  <w:style w:type="paragraph" w:styleId="Remissivo3">
    <w:name w:val="index 3"/>
    <w:basedOn w:val="Normal"/>
    <w:next w:val="Normal"/>
    <w:autoRedefine/>
    <w:uiPriority w:val="99"/>
    <w:semiHidden/>
    <w:unhideWhenUsed/>
    <w:rsid w:val="00D766DE"/>
    <w:pPr>
      <w:ind w:left="660" w:hanging="220"/>
    </w:pPr>
  </w:style>
  <w:style w:type="paragraph" w:styleId="Remissivo4">
    <w:name w:val="index 4"/>
    <w:basedOn w:val="Normal"/>
    <w:next w:val="Normal"/>
    <w:autoRedefine/>
    <w:uiPriority w:val="99"/>
    <w:semiHidden/>
    <w:unhideWhenUsed/>
    <w:rsid w:val="00D766DE"/>
    <w:pPr>
      <w:ind w:left="880" w:hanging="220"/>
    </w:pPr>
  </w:style>
  <w:style w:type="paragraph" w:styleId="Remissivo5">
    <w:name w:val="index 5"/>
    <w:basedOn w:val="Normal"/>
    <w:next w:val="Normal"/>
    <w:autoRedefine/>
    <w:uiPriority w:val="99"/>
    <w:semiHidden/>
    <w:unhideWhenUsed/>
    <w:rsid w:val="00D766DE"/>
    <w:pPr>
      <w:ind w:left="1100" w:hanging="220"/>
    </w:pPr>
  </w:style>
  <w:style w:type="paragraph" w:styleId="Remissivo6">
    <w:name w:val="index 6"/>
    <w:basedOn w:val="Normal"/>
    <w:next w:val="Normal"/>
    <w:autoRedefine/>
    <w:uiPriority w:val="99"/>
    <w:semiHidden/>
    <w:unhideWhenUsed/>
    <w:rsid w:val="00D766DE"/>
    <w:pPr>
      <w:ind w:left="1320" w:hanging="220"/>
    </w:pPr>
  </w:style>
  <w:style w:type="paragraph" w:styleId="Remissivo7">
    <w:name w:val="index 7"/>
    <w:basedOn w:val="Normal"/>
    <w:next w:val="Normal"/>
    <w:autoRedefine/>
    <w:uiPriority w:val="99"/>
    <w:semiHidden/>
    <w:unhideWhenUsed/>
    <w:rsid w:val="00D766DE"/>
    <w:pPr>
      <w:ind w:left="1540" w:hanging="220"/>
    </w:pPr>
  </w:style>
  <w:style w:type="paragraph" w:styleId="Remissivo8">
    <w:name w:val="index 8"/>
    <w:basedOn w:val="Normal"/>
    <w:next w:val="Normal"/>
    <w:autoRedefine/>
    <w:uiPriority w:val="99"/>
    <w:semiHidden/>
    <w:unhideWhenUsed/>
    <w:rsid w:val="00D766DE"/>
    <w:pPr>
      <w:ind w:left="1760" w:hanging="220"/>
    </w:pPr>
  </w:style>
  <w:style w:type="paragraph" w:styleId="Remissivo9">
    <w:name w:val="index 9"/>
    <w:basedOn w:val="Normal"/>
    <w:next w:val="Normal"/>
    <w:autoRedefine/>
    <w:uiPriority w:val="99"/>
    <w:semiHidden/>
    <w:unhideWhenUsed/>
    <w:rsid w:val="00D766DE"/>
    <w:pPr>
      <w:ind w:left="1980" w:hanging="220"/>
    </w:pPr>
  </w:style>
  <w:style w:type="paragraph" w:styleId="Ttulodendiceremissivo">
    <w:name w:val="index heading"/>
    <w:basedOn w:val="Normal"/>
    <w:next w:val="Remissivo1"/>
    <w:uiPriority w:val="99"/>
    <w:semiHidden/>
    <w:unhideWhenUsed/>
    <w:rsid w:val="00D766DE"/>
    <w:rPr>
      <w:rFonts w:ascii="Calibri Light" w:eastAsiaTheme="majorEastAsia" w:hAnsi="Calibri Light" w:cs="Calibri Light"/>
      <w:b/>
      <w:bCs/>
    </w:rPr>
  </w:style>
  <w:style w:type="paragraph" w:styleId="Encerramento">
    <w:name w:val="Closing"/>
    <w:basedOn w:val="Normal"/>
    <w:link w:val="EncerramentoChar"/>
    <w:uiPriority w:val="99"/>
    <w:semiHidden/>
    <w:unhideWhenUsed/>
    <w:rsid w:val="00D766DE"/>
    <w:pPr>
      <w:ind w:left="4320"/>
    </w:pPr>
  </w:style>
  <w:style w:type="character" w:customStyle="1" w:styleId="EncerramentoChar">
    <w:name w:val="Encerramento Char"/>
    <w:basedOn w:val="Fontepargpadro"/>
    <w:link w:val="Encerramento"/>
    <w:uiPriority w:val="99"/>
    <w:semiHidden/>
    <w:rsid w:val="00D766DE"/>
    <w:rPr>
      <w:rFonts w:ascii="Calibri" w:hAnsi="Calibri" w:cs="Calibri"/>
    </w:rPr>
  </w:style>
  <w:style w:type="table" w:styleId="Tabelacomgrade">
    <w:name w:val="Table Grid"/>
    <w:basedOn w:val="Tabelanormal"/>
    <w:uiPriority w:val="39"/>
    <w:rsid w:val="00D7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1">
    <w:name w:val="Table Grid 1"/>
    <w:basedOn w:val="Tabelanormal"/>
    <w:uiPriority w:val="99"/>
    <w:semiHidden/>
    <w:unhideWhenUsed/>
    <w:rsid w:val="00D766D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D766D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D766D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D766D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D766D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D766D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D766D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D766D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1Clara">
    <w:name w:val="Grid Table 1 Light"/>
    <w:basedOn w:val="Tabelanormal"/>
    <w:uiPriority w:val="46"/>
    <w:rsid w:val="00D766D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D766D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D766DE"/>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D766D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D766DE"/>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D766DE"/>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D766DE"/>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D766D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D766D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2">
    <w:name w:val="Grid Table 2 Accent 2"/>
    <w:basedOn w:val="Tabelanormal"/>
    <w:uiPriority w:val="47"/>
    <w:rsid w:val="00D766DE"/>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2-nfase3">
    <w:name w:val="Grid Table 2 Accent 3"/>
    <w:basedOn w:val="Tabelanormal"/>
    <w:uiPriority w:val="47"/>
    <w:rsid w:val="00D766D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D766DE"/>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D766D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6">
    <w:name w:val="Grid Table 2 Accent 6"/>
    <w:basedOn w:val="Tabelanormal"/>
    <w:uiPriority w:val="47"/>
    <w:rsid w:val="00D766DE"/>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3-nfase2">
    <w:name w:val="Grid Table 3 Accent 2"/>
    <w:basedOn w:val="Tabelanormal"/>
    <w:uiPriority w:val="48"/>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3-nfase3">
    <w:name w:val="Grid Table 3 Accent 3"/>
    <w:basedOn w:val="Tabelanormal"/>
    <w:uiPriority w:val="48"/>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3-nfase6">
    <w:name w:val="Grid Table 3 Accent 6"/>
    <w:basedOn w:val="Tabelanormal"/>
    <w:uiPriority w:val="48"/>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
    <w:name w:val="Grid Table 4"/>
    <w:basedOn w:val="Tabelanormal"/>
    <w:uiPriority w:val="49"/>
    <w:rsid w:val="00D766D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D766D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2">
    <w:name w:val="Grid Table 4 Accent 2"/>
    <w:basedOn w:val="Tabelanormal"/>
    <w:uiPriority w:val="49"/>
    <w:rsid w:val="00D766D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3">
    <w:name w:val="Grid Table 4 Accent 3"/>
    <w:basedOn w:val="Tabelanormal"/>
    <w:uiPriority w:val="49"/>
    <w:rsid w:val="00D766D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D766D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5">
    <w:name w:val="Grid Table 4 Accent 5"/>
    <w:basedOn w:val="Tabelanormal"/>
    <w:uiPriority w:val="49"/>
    <w:rsid w:val="00D766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6">
    <w:name w:val="Grid Table 4 Accent 6"/>
    <w:basedOn w:val="Tabelanormal"/>
    <w:uiPriority w:val="49"/>
    <w:rsid w:val="00D766D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
    <w:name w:val="Grid Table 5 Dark"/>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5Escura-nfase2">
    <w:name w:val="Grid Table 5 Dark Accent 2"/>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3">
    <w:name w:val="Grid Table 5 Dark Accent 3"/>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5Escura-nfase6">
    <w:name w:val="Grid Table 5 Dark Accent 6"/>
    <w:basedOn w:val="Tabelanormal"/>
    <w:uiPriority w:val="50"/>
    <w:rsid w:val="00D766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D766D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D766D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2">
    <w:name w:val="Grid Table 6 Colorful Accent 2"/>
    <w:basedOn w:val="Tabelanormal"/>
    <w:uiPriority w:val="51"/>
    <w:rsid w:val="00D766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D766D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D766D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D766D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D766D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D766D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D766D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7Colorida-nfase2">
    <w:name w:val="Grid Table 7 Colorful Accent 2"/>
    <w:basedOn w:val="Tabelanormal"/>
    <w:uiPriority w:val="52"/>
    <w:rsid w:val="00D766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7Colorida-nfase3">
    <w:name w:val="Grid Table 7 Colorful Accent 3"/>
    <w:basedOn w:val="Tabelanormal"/>
    <w:uiPriority w:val="52"/>
    <w:rsid w:val="00D766D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D766DE"/>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D766DE"/>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7Colorida-nfase6">
    <w:name w:val="Grid Table 7 Colorful Accent 6"/>
    <w:basedOn w:val="Tabelanormal"/>
    <w:uiPriority w:val="52"/>
    <w:rsid w:val="00D766DE"/>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aWeb1">
    <w:name w:val="Table Web 1"/>
    <w:basedOn w:val="Tabelanormal"/>
    <w:uiPriority w:val="99"/>
    <w:semiHidden/>
    <w:unhideWhenUsed/>
    <w:rsid w:val="00D766D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D766D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rsid w:val="00D766D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derodap">
    <w:name w:val="footnote reference"/>
    <w:basedOn w:val="Fontepargpadro"/>
    <w:uiPriority w:val="99"/>
    <w:semiHidden/>
    <w:unhideWhenUsed/>
    <w:rsid w:val="00D766DE"/>
    <w:rPr>
      <w:rFonts w:ascii="Calibri" w:hAnsi="Calibri" w:cs="Calibri"/>
      <w:vertAlign w:val="superscript"/>
    </w:rPr>
  </w:style>
  <w:style w:type="character" w:styleId="Nmerodelinha">
    <w:name w:val="line number"/>
    <w:basedOn w:val="Fontepargpadro"/>
    <w:uiPriority w:val="99"/>
    <w:semiHidden/>
    <w:unhideWhenUsed/>
    <w:rsid w:val="00D766DE"/>
    <w:rPr>
      <w:rFonts w:ascii="Calibri" w:hAnsi="Calibri" w:cs="Calibri"/>
    </w:rPr>
  </w:style>
  <w:style w:type="table" w:styleId="Tabelacomefeitos3D1">
    <w:name w:val="Table 3D effects 1"/>
    <w:basedOn w:val="Tabelanormal"/>
    <w:uiPriority w:val="99"/>
    <w:semiHidden/>
    <w:unhideWhenUsed/>
    <w:rsid w:val="00D766D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D766D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D766D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D7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ontepargpadro"/>
    <w:uiPriority w:val="99"/>
    <w:semiHidden/>
    <w:unhideWhenUsed/>
    <w:rsid w:val="00D766D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AppData\Local\Microsoft\Office\16.0\DTS\pt-BR%7b5F1CBEFB-7F0B-4EE3-B095-A1E500656E88%7d\%7b2B4C94B9-DB6A-49AD-A404-021AD14FDB79%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4D504B-1E1D-47C9-9AA9-30C8F44D9D1A}">
  <ds:schemaRefs>
    <ds:schemaRef ds:uri="http://schemas.openxmlformats.org/officeDocument/2006/bibliography"/>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{2B4C94B9-DB6A-49AD-A404-021AD14FDB79}tf02786999_win32</Template>
  <TotalTime>0</TotalTime>
  <Pages>2</Pages>
  <Words>434</Words>
  <Characters>2348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2022-09-07T13:22:00Z</dcterms:created>
  <dcterms:modified xsi:type="dcterms:W3CDTF">2022-09-14T23:45:00Z</dcterms:modified>
</cp:coreProperties>
</file>